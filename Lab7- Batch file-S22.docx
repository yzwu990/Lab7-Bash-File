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03BC9F" w14:textId="6B5CAF7D" w:rsidR="00010E15" w:rsidRPr="00C44F89" w:rsidRDefault="00010E15" w:rsidP="00ED322F">
      <w:pPr>
        <w:autoSpaceDE w:val="0"/>
        <w:rPr>
          <w:rFonts w:ascii="Arial" w:hAnsi="Arial" w:cs="Arial"/>
          <w:b/>
          <w:color w:val="FF0000"/>
          <w:lang w:val="en-CA"/>
        </w:rPr>
      </w:pPr>
    </w:p>
    <w:p w14:paraId="4EA1BADD" w14:textId="77777777" w:rsidR="004D57E6" w:rsidRPr="004628D8" w:rsidRDefault="004D57E6" w:rsidP="001F36E2">
      <w:pPr>
        <w:spacing w:after="280"/>
        <w:rPr>
          <w:rFonts w:ascii="Arial" w:hAnsi="Arial" w:cs="Arial"/>
          <w:bCs/>
        </w:rPr>
      </w:pPr>
      <w:r w:rsidRPr="00C44F89">
        <w:rPr>
          <w:rFonts w:ascii="Arial" w:hAnsi="Arial" w:cs="Arial"/>
          <w:b/>
          <w:bCs/>
        </w:rPr>
        <w:t>Procedure</w:t>
      </w:r>
    </w:p>
    <w:p w14:paraId="4EA1BADE" w14:textId="6E896CE5" w:rsidR="003A727C" w:rsidRPr="00C44F89" w:rsidRDefault="003A727C">
      <w:pPr>
        <w:rPr>
          <w:rFonts w:ascii="Arial" w:hAnsi="Arial" w:cs="Arial"/>
        </w:rPr>
      </w:pPr>
      <w:r w:rsidRPr="00C44F89">
        <w:rPr>
          <w:rFonts w:ascii="Arial" w:hAnsi="Arial" w:cs="Arial"/>
        </w:rPr>
        <w:t xml:space="preserve">Start the Windows </w:t>
      </w:r>
      <w:r w:rsidRPr="00C44F89">
        <w:rPr>
          <w:rFonts w:ascii="Arial" w:hAnsi="Arial" w:cs="Arial"/>
          <w:b/>
        </w:rPr>
        <w:t>Command Prompt</w:t>
      </w:r>
      <w:r w:rsidR="00912710" w:rsidRPr="00C44F89">
        <w:rPr>
          <w:rFonts w:ascii="Arial" w:hAnsi="Arial" w:cs="Arial"/>
        </w:rPr>
        <w:t xml:space="preserve"> and type in the following commands to see what they do.</w:t>
      </w:r>
    </w:p>
    <w:p w14:paraId="4EA1BADF" w14:textId="77777777" w:rsidR="003A727C" w:rsidRPr="00C44F89" w:rsidRDefault="003A727C">
      <w:pPr>
        <w:rPr>
          <w:rFonts w:ascii="Arial" w:hAnsi="Arial" w:cs="Arial"/>
        </w:rPr>
      </w:pPr>
    </w:p>
    <w:p w14:paraId="58049FF9" w14:textId="2CF2B8CC" w:rsidR="00912710" w:rsidRPr="00C44F89" w:rsidRDefault="00912710" w:rsidP="003A727C">
      <w:pPr>
        <w:rPr>
          <w:rFonts w:ascii="Arial" w:hAnsi="Arial" w:cs="Arial"/>
          <w:b/>
          <w:bCs/>
          <w:i/>
          <w:iCs/>
        </w:rPr>
      </w:pPr>
      <w:r w:rsidRPr="00C44F89">
        <w:rPr>
          <w:rFonts w:ascii="Arial" w:hAnsi="Arial" w:cs="Arial"/>
          <w:b/>
          <w:bCs/>
          <w:i/>
          <w:iCs/>
        </w:rPr>
        <w:t>Part 1:</w:t>
      </w:r>
    </w:p>
    <w:p w14:paraId="76A8229A" w14:textId="77777777" w:rsidR="00912710" w:rsidRPr="00C44F89" w:rsidRDefault="00912710" w:rsidP="003A727C">
      <w:pPr>
        <w:rPr>
          <w:rFonts w:ascii="Arial" w:hAnsi="Arial" w:cs="Arial"/>
          <w:b/>
          <w:bCs/>
          <w:i/>
          <w:iCs/>
        </w:rPr>
      </w:pPr>
    </w:p>
    <w:p w14:paraId="4EA1BAE0" w14:textId="0FB7B32A" w:rsidR="004D57E6" w:rsidRPr="00C44F89" w:rsidRDefault="004D57E6" w:rsidP="003A727C">
      <w:pPr>
        <w:rPr>
          <w:rFonts w:ascii="Arial" w:hAnsi="Arial" w:cs="Arial"/>
          <w:b/>
          <w:bCs/>
          <w:i/>
          <w:iCs/>
        </w:rPr>
      </w:pPr>
      <w:r w:rsidRPr="00C44F89">
        <w:rPr>
          <w:rFonts w:ascii="Arial" w:hAnsi="Arial" w:cs="Arial"/>
          <w:b/>
          <w:bCs/>
          <w:i/>
          <w:iCs/>
        </w:rPr>
        <w:t>Exercise #1</w:t>
      </w:r>
      <w:r w:rsidR="00535408" w:rsidRPr="00C44F89">
        <w:rPr>
          <w:rFonts w:ascii="Arial" w:hAnsi="Arial" w:cs="Arial"/>
        </w:rPr>
        <w:t xml:space="preserve">: </w:t>
      </w:r>
      <w:r w:rsidR="00535408" w:rsidRPr="00C44F89">
        <w:rPr>
          <w:rFonts w:ascii="Arial" w:hAnsi="Arial" w:cs="Arial"/>
          <w:bCs/>
        </w:rPr>
        <w:t>Command</w:t>
      </w:r>
      <w:r w:rsidR="003A727C" w:rsidRPr="00C44F89">
        <w:rPr>
          <w:rFonts w:ascii="Arial" w:hAnsi="Arial" w:cs="Arial"/>
          <w:bCs/>
        </w:rPr>
        <w:t>:</w:t>
      </w:r>
      <w:r w:rsidR="00535408" w:rsidRPr="00C44F89">
        <w:rPr>
          <w:rFonts w:ascii="Arial" w:hAnsi="Arial" w:cs="Arial"/>
          <w:bCs/>
        </w:rPr>
        <w:t xml:space="preserve"> </w:t>
      </w:r>
      <w:r w:rsidR="003A727C" w:rsidRPr="00C44F89">
        <w:rPr>
          <w:rFonts w:ascii="Arial" w:hAnsi="Arial" w:cs="Arial"/>
          <w:bCs/>
        </w:rPr>
        <w:t>CD</w:t>
      </w:r>
      <w:r w:rsidR="003A727C" w:rsidRPr="00C44F89">
        <w:rPr>
          <w:rFonts w:ascii="Arial" w:hAnsi="Arial" w:cs="Arial"/>
          <w:b/>
          <w:i/>
        </w:rPr>
        <w:t xml:space="preserve"> </w:t>
      </w:r>
      <w:r w:rsidRPr="00C44F89">
        <w:rPr>
          <w:rFonts w:ascii="Arial" w:hAnsi="Arial" w:cs="Arial"/>
        </w:rPr>
        <w:t xml:space="preserve"> </w:t>
      </w:r>
    </w:p>
    <w:p w14:paraId="4EA1BAE1" w14:textId="77777777" w:rsidR="003A727C" w:rsidRPr="00C44F89" w:rsidRDefault="003A727C" w:rsidP="003A727C">
      <w:pPr>
        <w:numPr>
          <w:ilvl w:val="0"/>
          <w:numId w:val="4"/>
        </w:num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  <w:b/>
          <w:bCs/>
        </w:rPr>
        <w:t>Type in: CD /?</w:t>
      </w:r>
    </w:p>
    <w:p w14:paraId="4EA1BAE2" w14:textId="6AD47FE0" w:rsidR="003A727C" w:rsidRPr="00C44F89" w:rsidRDefault="003A727C" w:rsidP="005B226D">
      <w:p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</w:rPr>
        <w:t xml:space="preserve">Read the help pages for the </w:t>
      </w:r>
      <w:r w:rsidRPr="00C44F89">
        <w:rPr>
          <w:rFonts w:ascii="Arial" w:hAnsi="Arial" w:cs="Arial"/>
          <w:b/>
        </w:rPr>
        <w:t>cd</w:t>
      </w:r>
      <w:r w:rsidRPr="00C44F89">
        <w:rPr>
          <w:rFonts w:ascii="Arial" w:hAnsi="Arial" w:cs="Arial"/>
        </w:rPr>
        <w:t xml:space="preserve"> command</w:t>
      </w:r>
      <w:r w:rsidR="00140B4D" w:rsidRPr="00C44F89">
        <w:rPr>
          <w:rFonts w:ascii="Arial" w:hAnsi="Arial" w:cs="Arial"/>
        </w:rPr>
        <w:t xml:space="preserve">. </w:t>
      </w:r>
      <w:r w:rsidRPr="00C44F89">
        <w:rPr>
          <w:rFonts w:ascii="Arial" w:hAnsi="Arial" w:cs="Arial"/>
        </w:rPr>
        <w:t xml:space="preserve">What is the purpose/output of </w:t>
      </w:r>
      <w:r w:rsidR="00C15CD0" w:rsidRPr="00C44F89">
        <w:rPr>
          <w:rFonts w:ascii="Arial" w:hAnsi="Arial" w:cs="Arial"/>
        </w:rPr>
        <w:t xml:space="preserve">the </w:t>
      </w:r>
      <w:r w:rsidRPr="00C44F89">
        <w:rPr>
          <w:rFonts w:ascii="Arial" w:hAnsi="Arial" w:cs="Arial"/>
          <w:b/>
        </w:rPr>
        <w:t>cd</w:t>
      </w:r>
      <w:r w:rsidRPr="00C44F89">
        <w:rPr>
          <w:rFonts w:ascii="Arial" w:hAnsi="Arial" w:cs="Arial"/>
        </w:rPr>
        <w:t xml:space="preserve"> command? </w:t>
      </w:r>
    </w:p>
    <w:p w14:paraId="1448BE46" w14:textId="6768839F" w:rsidR="001F4775" w:rsidRDefault="001F4775" w:rsidP="007E7109">
      <w:pPr>
        <w:rPr>
          <w:rFonts w:ascii="Arial" w:hAnsi="Arial" w:cs="Arial"/>
          <w:color w:val="FF0000"/>
        </w:rPr>
      </w:pPr>
      <w:r w:rsidRPr="004628D8">
        <w:rPr>
          <w:rFonts w:ascii="Arial" w:hAnsi="Arial" w:cs="Arial"/>
          <w:color w:val="FF0000"/>
        </w:rPr>
        <w:t xml:space="preserve">Change </w:t>
      </w:r>
      <w:r>
        <w:rPr>
          <w:rFonts w:ascii="Arial" w:hAnsi="Arial" w:cs="Arial" w:hint="eastAsia"/>
          <w:color w:val="FF0000"/>
          <w:lang w:eastAsia="zh-CN"/>
        </w:rPr>
        <w:t>d</w:t>
      </w:r>
      <w:r w:rsidRPr="004628D8">
        <w:rPr>
          <w:rFonts w:ascii="Arial" w:hAnsi="Arial" w:cs="Arial"/>
          <w:color w:val="FF0000"/>
        </w:rPr>
        <w:t>irectory</w:t>
      </w:r>
      <w:r>
        <w:rPr>
          <w:rFonts w:ascii="Arial" w:hAnsi="Arial" w:cs="Arial"/>
          <w:color w:val="FF0000"/>
        </w:rPr>
        <w:t xml:space="preserve"> (cd)</w:t>
      </w:r>
    </w:p>
    <w:p w14:paraId="4EA1BAE4" w14:textId="2351CD96" w:rsidR="004D57E6" w:rsidRPr="004628D8" w:rsidRDefault="004628D8" w:rsidP="007E7109">
      <w:pPr>
        <w:rPr>
          <w:rFonts w:ascii="Arial" w:hAnsi="Arial" w:cs="Arial"/>
          <w:color w:val="FF0000"/>
        </w:rPr>
      </w:pPr>
      <w:r w:rsidRPr="004628D8">
        <w:rPr>
          <w:rFonts w:ascii="Arial" w:hAnsi="Arial" w:cs="Arial"/>
          <w:color w:val="FF0000"/>
        </w:rPr>
        <w:t xml:space="preserve">Change </w:t>
      </w:r>
      <w:r w:rsidR="00FF4440">
        <w:rPr>
          <w:rFonts w:ascii="Arial" w:hAnsi="Arial" w:cs="Arial" w:hint="eastAsia"/>
          <w:color w:val="FF0000"/>
          <w:lang w:eastAsia="zh-CN"/>
        </w:rPr>
        <w:t>d</w:t>
      </w:r>
      <w:r w:rsidRPr="004628D8">
        <w:rPr>
          <w:rFonts w:ascii="Arial" w:hAnsi="Arial" w:cs="Arial"/>
          <w:color w:val="FF0000"/>
        </w:rPr>
        <w:t>irectory</w:t>
      </w:r>
      <w:r w:rsidR="003A727C" w:rsidRPr="004628D8">
        <w:rPr>
          <w:rFonts w:ascii="Arial" w:hAnsi="Arial" w:cs="Arial"/>
          <w:color w:val="FF0000"/>
        </w:rPr>
        <w:t xml:space="preserve"> </w:t>
      </w:r>
      <w:r w:rsidR="00FF4440">
        <w:rPr>
          <w:rFonts w:ascii="Arial" w:hAnsi="Arial" w:cs="Arial"/>
          <w:color w:val="FF0000"/>
        </w:rPr>
        <w:t>to the root (cd/)</w:t>
      </w:r>
    </w:p>
    <w:p w14:paraId="70C93527" w14:textId="1005ABB0" w:rsidR="00A56D23" w:rsidRPr="00C44F89" w:rsidRDefault="00A56D23" w:rsidP="00A56D23">
      <w:pPr>
        <w:pStyle w:val="NormalWeb"/>
        <w:rPr>
          <w:rFonts w:ascii="Arial" w:eastAsia="SimSun" w:hAnsi="Arial" w:cs="Arial"/>
        </w:rPr>
      </w:pPr>
      <w:r w:rsidRPr="00C44F89">
        <w:rPr>
          <w:rFonts w:ascii="Arial" w:eastAsia="SimSun" w:hAnsi="Arial" w:cs="Arial"/>
          <w:b/>
          <w:bCs/>
          <w:i/>
          <w:iCs/>
        </w:rPr>
        <w:t>Exercise #2</w:t>
      </w:r>
      <w:r w:rsidRPr="00C44F89">
        <w:rPr>
          <w:rFonts w:ascii="Arial" w:eastAsia="SimSun" w:hAnsi="Arial" w:cs="Arial"/>
        </w:rPr>
        <w:t xml:space="preserve">: command </w:t>
      </w:r>
      <w:proofErr w:type="gramStart"/>
      <w:r w:rsidRPr="00C44F89">
        <w:rPr>
          <w:rFonts w:ascii="Arial" w:eastAsia="SimSun" w:hAnsi="Arial" w:cs="Arial"/>
        </w:rPr>
        <w:t>cd..</w:t>
      </w:r>
      <w:proofErr w:type="gramEnd"/>
    </w:p>
    <w:p w14:paraId="7208FBEC" w14:textId="77777777" w:rsidR="00A56D23" w:rsidRPr="00C44F89" w:rsidRDefault="00A56D23" w:rsidP="00A56D23">
      <w:pPr>
        <w:pStyle w:val="NormalWeb"/>
        <w:rPr>
          <w:rFonts w:ascii="Arial" w:eastAsia="SimSun" w:hAnsi="Arial" w:cs="Arial"/>
          <w:b/>
        </w:rPr>
      </w:pPr>
      <w:r w:rsidRPr="00C44F89">
        <w:rPr>
          <w:rFonts w:ascii="Arial" w:eastAsia="SimSun" w:hAnsi="Arial" w:cs="Arial"/>
        </w:rPr>
        <w:t xml:space="preserve">Type the following command and press </w:t>
      </w:r>
      <w:r w:rsidRPr="00C44F89">
        <w:rPr>
          <w:rFonts w:ascii="Arial" w:eastAsia="SimSun" w:hAnsi="Arial" w:cs="Arial"/>
          <w:b/>
        </w:rPr>
        <w:t>Enter</w:t>
      </w:r>
    </w:p>
    <w:p w14:paraId="392F7077" w14:textId="77777777" w:rsidR="005B226D" w:rsidRPr="00C44F89" w:rsidRDefault="00A56D23" w:rsidP="005B226D">
      <w:pPr>
        <w:numPr>
          <w:ilvl w:val="0"/>
          <w:numId w:val="35"/>
        </w:num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  <w:b/>
          <w:bCs/>
        </w:rPr>
        <w:t xml:space="preserve">Type in: </w:t>
      </w:r>
      <w:proofErr w:type="gramStart"/>
      <w:r w:rsidRPr="00C44F89">
        <w:rPr>
          <w:rFonts w:ascii="Arial" w:hAnsi="Arial" w:cs="Arial"/>
          <w:b/>
          <w:bCs/>
        </w:rPr>
        <w:t>cd..</w:t>
      </w:r>
      <w:proofErr w:type="gramEnd"/>
      <w:r w:rsidRPr="00C44F89">
        <w:rPr>
          <w:rFonts w:ascii="Arial" w:hAnsi="Arial" w:cs="Arial"/>
          <w:b/>
          <w:bCs/>
        </w:rPr>
        <w:t xml:space="preserve"> /?</w:t>
      </w:r>
    </w:p>
    <w:p w14:paraId="1582CC41" w14:textId="4A6F8C93" w:rsidR="00A56D23" w:rsidRDefault="00A56D23" w:rsidP="005B226D">
      <w:p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</w:rPr>
        <w:t xml:space="preserve">Read the help pages for the </w:t>
      </w:r>
      <w:proofErr w:type="gramStart"/>
      <w:r w:rsidRPr="00C44F89">
        <w:rPr>
          <w:rFonts w:ascii="Arial" w:hAnsi="Arial" w:cs="Arial"/>
          <w:b/>
        </w:rPr>
        <w:t>cd..</w:t>
      </w:r>
      <w:proofErr w:type="gramEnd"/>
      <w:r w:rsidRPr="00C44F89">
        <w:rPr>
          <w:rFonts w:ascii="Arial" w:hAnsi="Arial" w:cs="Arial"/>
          <w:b/>
        </w:rPr>
        <w:t xml:space="preserve"> </w:t>
      </w:r>
      <w:r w:rsidR="00D30DF1" w:rsidRPr="00C44F89">
        <w:rPr>
          <w:rFonts w:ascii="Arial" w:hAnsi="Arial" w:cs="Arial"/>
        </w:rPr>
        <w:t>Command</w:t>
      </w:r>
      <w:r w:rsidRPr="00C44F89">
        <w:rPr>
          <w:rFonts w:ascii="Arial" w:hAnsi="Arial" w:cs="Arial"/>
        </w:rPr>
        <w:t xml:space="preserve">. What is the purpose/output of </w:t>
      </w:r>
      <w:proofErr w:type="gramStart"/>
      <w:r w:rsidRPr="00C44F89">
        <w:rPr>
          <w:rFonts w:ascii="Arial" w:hAnsi="Arial" w:cs="Arial"/>
          <w:b/>
        </w:rPr>
        <w:t>cd..</w:t>
      </w:r>
      <w:proofErr w:type="gramEnd"/>
      <w:r w:rsidRPr="00C44F89">
        <w:rPr>
          <w:rFonts w:ascii="Arial" w:hAnsi="Arial" w:cs="Arial"/>
        </w:rPr>
        <w:t xml:space="preserve"> </w:t>
      </w:r>
      <w:r w:rsidR="00D30DF1" w:rsidRPr="00C44F89">
        <w:rPr>
          <w:rFonts w:ascii="Arial" w:hAnsi="Arial" w:cs="Arial"/>
        </w:rPr>
        <w:t>Command</w:t>
      </w:r>
      <w:r w:rsidRPr="00C44F89">
        <w:rPr>
          <w:rFonts w:ascii="Arial" w:hAnsi="Arial" w:cs="Arial"/>
        </w:rPr>
        <w:t xml:space="preserve">? </w:t>
      </w:r>
    </w:p>
    <w:p w14:paraId="3470BE37" w14:textId="16641780" w:rsidR="007E5AF9" w:rsidRPr="007E5AF9" w:rsidRDefault="007E5AF9" w:rsidP="005B226D">
      <w:pPr>
        <w:spacing w:before="280" w:after="280"/>
        <w:rPr>
          <w:rFonts w:ascii="Arial" w:hAnsi="Arial" w:cs="Arial"/>
          <w:color w:val="FF0000"/>
        </w:rPr>
      </w:pPr>
      <w:r w:rsidRPr="007E5AF9">
        <w:rPr>
          <w:rFonts w:ascii="Arial" w:hAnsi="Arial" w:cs="Arial"/>
          <w:color w:val="FF0000"/>
        </w:rPr>
        <w:t>Move up one directory</w:t>
      </w:r>
      <w:r w:rsidR="00FF4440">
        <w:rPr>
          <w:rFonts w:ascii="Arial" w:hAnsi="Arial" w:cs="Arial"/>
          <w:color w:val="FF0000"/>
        </w:rPr>
        <w:t xml:space="preserve"> (</w:t>
      </w:r>
      <w:proofErr w:type="gramStart"/>
      <w:r w:rsidR="00FF4440">
        <w:rPr>
          <w:rFonts w:ascii="Arial" w:hAnsi="Arial" w:cs="Arial"/>
          <w:color w:val="FF0000"/>
        </w:rPr>
        <w:t>cd..</w:t>
      </w:r>
      <w:proofErr w:type="gramEnd"/>
      <w:r w:rsidR="00FF4440">
        <w:rPr>
          <w:rFonts w:ascii="Arial" w:hAnsi="Arial" w:cs="Arial"/>
          <w:color w:val="FF0000"/>
        </w:rPr>
        <w:t>)</w:t>
      </w:r>
    </w:p>
    <w:p w14:paraId="4EA1BAE5" w14:textId="4D383E74" w:rsidR="004D57E6" w:rsidRPr="00C44F89" w:rsidRDefault="00A56D23">
      <w:pPr>
        <w:pStyle w:val="NormalWeb"/>
        <w:rPr>
          <w:rFonts w:ascii="Arial" w:eastAsia="SimSun" w:hAnsi="Arial" w:cs="Arial"/>
        </w:rPr>
      </w:pPr>
      <w:r w:rsidRPr="00C44F89">
        <w:rPr>
          <w:rFonts w:ascii="Arial" w:eastAsia="SimSun" w:hAnsi="Arial" w:cs="Arial"/>
          <w:b/>
          <w:bCs/>
          <w:i/>
          <w:iCs/>
        </w:rPr>
        <w:t>Exercise #3</w:t>
      </w:r>
      <w:r w:rsidR="00535408" w:rsidRPr="00C44F89">
        <w:rPr>
          <w:rFonts w:ascii="Arial" w:eastAsia="SimSun" w:hAnsi="Arial" w:cs="Arial"/>
        </w:rPr>
        <w:t xml:space="preserve">: command </w:t>
      </w:r>
      <w:proofErr w:type="spellStart"/>
      <w:r w:rsidR="003A727C" w:rsidRPr="00C44F89">
        <w:rPr>
          <w:rFonts w:ascii="Arial" w:eastAsia="SimSun" w:hAnsi="Arial" w:cs="Arial"/>
          <w:b/>
          <w:i/>
        </w:rPr>
        <w:t>dir</w:t>
      </w:r>
      <w:proofErr w:type="spellEnd"/>
    </w:p>
    <w:p w14:paraId="4EA1BAE6" w14:textId="77777777" w:rsidR="004D57E6" w:rsidRPr="00C44F89" w:rsidRDefault="004D57E6">
      <w:pPr>
        <w:pStyle w:val="NormalWeb"/>
        <w:rPr>
          <w:rFonts w:ascii="Arial" w:eastAsia="SimSun" w:hAnsi="Arial" w:cs="Arial"/>
          <w:b/>
        </w:rPr>
      </w:pPr>
      <w:r w:rsidRPr="00C44F89">
        <w:rPr>
          <w:rFonts w:ascii="Arial" w:eastAsia="SimSun" w:hAnsi="Arial" w:cs="Arial"/>
        </w:rPr>
        <w:t xml:space="preserve">Type the following command and press </w:t>
      </w:r>
      <w:r w:rsidRPr="00C44F89">
        <w:rPr>
          <w:rFonts w:ascii="Arial" w:eastAsia="SimSun" w:hAnsi="Arial" w:cs="Arial"/>
          <w:b/>
        </w:rPr>
        <w:t>Enter</w:t>
      </w:r>
    </w:p>
    <w:p w14:paraId="4EA1BAE7" w14:textId="77777777" w:rsidR="003A727C" w:rsidRPr="00C44F89" w:rsidRDefault="003A727C" w:rsidP="003A727C">
      <w:pPr>
        <w:numPr>
          <w:ilvl w:val="0"/>
          <w:numId w:val="32"/>
        </w:num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  <w:b/>
          <w:bCs/>
        </w:rPr>
        <w:t xml:space="preserve">Type in: </w:t>
      </w:r>
      <w:proofErr w:type="spellStart"/>
      <w:r w:rsidRPr="00C44F89">
        <w:rPr>
          <w:rFonts w:ascii="Arial" w:hAnsi="Arial" w:cs="Arial"/>
          <w:b/>
          <w:bCs/>
        </w:rPr>
        <w:t>dir</w:t>
      </w:r>
      <w:proofErr w:type="spellEnd"/>
      <w:r w:rsidRPr="00C44F89">
        <w:rPr>
          <w:rFonts w:ascii="Arial" w:hAnsi="Arial" w:cs="Arial"/>
          <w:b/>
          <w:bCs/>
        </w:rPr>
        <w:t xml:space="preserve"> /?</w:t>
      </w:r>
    </w:p>
    <w:p w14:paraId="4EA1BAE8" w14:textId="77777777" w:rsidR="003A727C" w:rsidRPr="00C44F89" w:rsidRDefault="003A727C" w:rsidP="005B226D">
      <w:p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</w:rPr>
        <w:t xml:space="preserve">Read the help pages for the </w:t>
      </w:r>
      <w:proofErr w:type="spellStart"/>
      <w:r w:rsidRPr="00C44F89">
        <w:rPr>
          <w:rFonts w:ascii="Arial" w:hAnsi="Arial" w:cs="Arial"/>
          <w:b/>
        </w:rPr>
        <w:t>dir</w:t>
      </w:r>
      <w:proofErr w:type="spellEnd"/>
      <w:r w:rsidRPr="00C44F89">
        <w:rPr>
          <w:rFonts w:ascii="Arial" w:hAnsi="Arial" w:cs="Arial"/>
        </w:rPr>
        <w:t xml:space="preserve"> command</w:t>
      </w:r>
      <w:r w:rsidR="00140B4D" w:rsidRPr="00C44F89">
        <w:rPr>
          <w:rFonts w:ascii="Arial" w:hAnsi="Arial" w:cs="Arial"/>
        </w:rPr>
        <w:t xml:space="preserve">. </w:t>
      </w:r>
      <w:r w:rsidRPr="00C44F89">
        <w:rPr>
          <w:rFonts w:ascii="Arial" w:hAnsi="Arial" w:cs="Arial"/>
        </w:rPr>
        <w:t xml:space="preserve">What is the purpose/output of </w:t>
      </w:r>
      <w:proofErr w:type="spellStart"/>
      <w:r w:rsidRPr="00C44F89">
        <w:rPr>
          <w:rFonts w:ascii="Arial" w:hAnsi="Arial" w:cs="Arial"/>
          <w:b/>
        </w:rPr>
        <w:t>dir</w:t>
      </w:r>
      <w:proofErr w:type="spellEnd"/>
      <w:r w:rsidRPr="00C44F89">
        <w:rPr>
          <w:rFonts w:ascii="Arial" w:hAnsi="Arial" w:cs="Arial"/>
        </w:rPr>
        <w:t xml:space="preserve"> command? </w:t>
      </w:r>
    </w:p>
    <w:p w14:paraId="4EA1BAE9" w14:textId="6473E5C7" w:rsidR="00140B4D" w:rsidRPr="007E5AF9" w:rsidRDefault="007E5AF9" w:rsidP="007E7109">
      <w:pPr>
        <w:rPr>
          <w:rFonts w:ascii="Arial" w:hAnsi="Arial" w:cs="Arial"/>
          <w:color w:val="FF0000"/>
        </w:rPr>
      </w:pPr>
      <w:r w:rsidRPr="007E5AF9">
        <w:rPr>
          <w:rFonts w:ascii="Arial" w:hAnsi="Arial" w:cs="Arial"/>
          <w:color w:val="FF0000"/>
        </w:rPr>
        <w:t>List all files and directories in the current working directory.</w:t>
      </w:r>
      <w:r w:rsidR="003A727C" w:rsidRPr="007E5AF9">
        <w:rPr>
          <w:rFonts w:ascii="Arial" w:hAnsi="Arial" w:cs="Arial"/>
          <w:color w:val="FF0000"/>
        </w:rPr>
        <w:t xml:space="preserve"> </w:t>
      </w:r>
    </w:p>
    <w:p w14:paraId="4EA1BAEA" w14:textId="77AAB3DE" w:rsidR="001F36E2" w:rsidRPr="00C44F89" w:rsidRDefault="001F36E2">
      <w:pPr>
        <w:widowControl/>
        <w:suppressAutoHyphens w:val="0"/>
        <w:rPr>
          <w:rFonts w:ascii="Arial" w:hAnsi="Arial" w:cs="Arial"/>
          <w:b/>
          <w:bCs/>
          <w:i/>
          <w:iCs/>
        </w:rPr>
      </w:pPr>
    </w:p>
    <w:p w14:paraId="4EA1BAEB" w14:textId="1E9DE284" w:rsidR="00140B4D" w:rsidRPr="00C44F89" w:rsidRDefault="00A56D23" w:rsidP="001F36E2">
      <w:pPr>
        <w:widowControl/>
        <w:suppressAutoHyphens w:val="0"/>
        <w:rPr>
          <w:rFonts w:ascii="Arial" w:hAnsi="Arial" w:cs="Arial"/>
          <w:b/>
          <w:bCs/>
          <w:i/>
          <w:iCs/>
        </w:rPr>
      </w:pPr>
      <w:r w:rsidRPr="00C44F89">
        <w:rPr>
          <w:rFonts w:ascii="Arial" w:hAnsi="Arial" w:cs="Arial"/>
          <w:b/>
          <w:bCs/>
          <w:i/>
          <w:iCs/>
        </w:rPr>
        <w:t>Exercise #4</w:t>
      </w:r>
      <w:r w:rsidR="005F0442" w:rsidRPr="00C44F89">
        <w:rPr>
          <w:rFonts w:ascii="Arial" w:hAnsi="Arial" w:cs="Arial"/>
        </w:rPr>
        <w:t xml:space="preserve">: </w:t>
      </w:r>
      <w:r w:rsidR="00140B4D" w:rsidRPr="00C44F89">
        <w:rPr>
          <w:rFonts w:ascii="Arial" w:hAnsi="Arial" w:cs="Arial"/>
        </w:rPr>
        <w:t xml:space="preserve"> </w:t>
      </w:r>
      <w:proofErr w:type="spellStart"/>
      <w:r w:rsidR="00140B4D" w:rsidRPr="00C44F89">
        <w:rPr>
          <w:rFonts w:ascii="Arial" w:hAnsi="Arial" w:cs="Arial"/>
          <w:b/>
        </w:rPr>
        <w:t>whoami</w:t>
      </w:r>
      <w:proofErr w:type="spellEnd"/>
      <w:r w:rsidR="00140B4D" w:rsidRPr="00C44F89">
        <w:rPr>
          <w:rFonts w:ascii="Arial" w:hAnsi="Arial" w:cs="Arial"/>
          <w:b/>
        </w:rPr>
        <w:t xml:space="preserve"> </w:t>
      </w:r>
    </w:p>
    <w:p w14:paraId="4EA1BAEC" w14:textId="77777777" w:rsidR="00140B4D" w:rsidRPr="00C44F89" w:rsidRDefault="00140B4D" w:rsidP="00140B4D">
      <w:pPr>
        <w:pStyle w:val="NormalWeb"/>
        <w:rPr>
          <w:rFonts w:ascii="Arial" w:eastAsia="SimSun" w:hAnsi="Arial" w:cs="Arial"/>
          <w:b/>
        </w:rPr>
      </w:pPr>
      <w:r w:rsidRPr="00C44F89">
        <w:rPr>
          <w:rFonts w:ascii="Arial" w:eastAsia="SimSun" w:hAnsi="Arial" w:cs="Arial"/>
        </w:rPr>
        <w:t xml:space="preserve">Type the following command and press </w:t>
      </w:r>
      <w:r w:rsidRPr="00C44F89">
        <w:rPr>
          <w:rFonts w:ascii="Arial" w:eastAsia="SimSun" w:hAnsi="Arial" w:cs="Arial"/>
          <w:b/>
        </w:rPr>
        <w:t>Enter</w:t>
      </w:r>
    </w:p>
    <w:p w14:paraId="4EA1BAED" w14:textId="77777777" w:rsidR="00140B4D" w:rsidRPr="00C44F89" w:rsidRDefault="00140B4D" w:rsidP="00140B4D">
      <w:pPr>
        <w:numPr>
          <w:ilvl w:val="0"/>
          <w:numId w:val="33"/>
        </w:num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  <w:b/>
          <w:bCs/>
        </w:rPr>
        <w:t xml:space="preserve">Type in: </w:t>
      </w:r>
      <w:proofErr w:type="spellStart"/>
      <w:r w:rsidRPr="00C44F89">
        <w:rPr>
          <w:rFonts w:ascii="Arial" w:hAnsi="Arial" w:cs="Arial"/>
          <w:b/>
          <w:bCs/>
        </w:rPr>
        <w:t>whoami</w:t>
      </w:r>
      <w:proofErr w:type="spellEnd"/>
      <w:r w:rsidRPr="00C44F89">
        <w:rPr>
          <w:rFonts w:ascii="Arial" w:hAnsi="Arial" w:cs="Arial"/>
          <w:b/>
          <w:bCs/>
        </w:rPr>
        <w:t xml:space="preserve"> /?</w:t>
      </w:r>
    </w:p>
    <w:p w14:paraId="4EA1BAEF" w14:textId="1A18C84B" w:rsidR="00140B4D" w:rsidRDefault="00140B4D" w:rsidP="007E5AF9">
      <w:p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</w:rPr>
        <w:lastRenderedPageBreak/>
        <w:t xml:space="preserve">Read the help pages for the </w:t>
      </w:r>
      <w:proofErr w:type="spellStart"/>
      <w:r w:rsidRPr="00C44F89">
        <w:rPr>
          <w:rFonts w:ascii="Arial" w:hAnsi="Arial" w:cs="Arial"/>
          <w:b/>
        </w:rPr>
        <w:t>whoami</w:t>
      </w:r>
      <w:proofErr w:type="spellEnd"/>
      <w:r w:rsidRPr="00C44F89">
        <w:rPr>
          <w:rFonts w:ascii="Arial" w:hAnsi="Arial" w:cs="Arial"/>
        </w:rPr>
        <w:t xml:space="preserve"> command. What is the purpose/output of </w:t>
      </w:r>
      <w:proofErr w:type="spellStart"/>
      <w:r w:rsidRPr="00C44F89">
        <w:rPr>
          <w:rFonts w:ascii="Arial" w:hAnsi="Arial" w:cs="Arial"/>
          <w:b/>
        </w:rPr>
        <w:t>whoami</w:t>
      </w:r>
      <w:proofErr w:type="spellEnd"/>
      <w:r w:rsidRPr="00C44F89">
        <w:rPr>
          <w:rFonts w:ascii="Arial" w:hAnsi="Arial" w:cs="Arial"/>
        </w:rPr>
        <w:t xml:space="preserve"> command? </w:t>
      </w:r>
    </w:p>
    <w:p w14:paraId="4EA1BAF0" w14:textId="2A28DB9E" w:rsidR="00140B4D" w:rsidRPr="007E5AF9" w:rsidRDefault="007F421E" w:rsidP="007E5AF9">
      <w:pPr>
        <w:spacing w:before="280" w:after="28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</w:t>
      </w:r>
      <w:r w:rsidR="007E5AF9" w:rsidRPr="007E5AF9">
        <w:rPr>
          <w:rFonts w:ascii="Arial" w:hAnsi="Arial" w:cs="Arial"/>
          <w:color w:val="FF0000"/>
        </w:rPr>
        <w:t>isplay the user you are currently logged in and using</w:t>
      </w:r>
    </w:p>
    <w:p w14:paraId="4EA1BAF1" w14:textId="4F218210" w:rsidR="00140B4D" w:rsidRPr="003256B2" w:rsidRDefault="00140B4D" w:rsidP="00140B4D">
      <w:pPr>
        <w:pStyle w:val="NormalWeb"/>
        <w:rPr>
          <w:rFonts w:ascii="Arial" w:eastAsia="SimSun" w:hAnsi="Arial" w:cs="Arial"/>
          <w:lang w:val="en-CA"/>
        </w:rPr>
      </w:pPr>
      <w:r w:rsidRPr="00C44F89">
        <w:rPr>
          <w:rFonts w:ascii="Arial" w:eastAsia="SimSun" w:hAnsi="Arial" w:cs="Arial"/>
          <w:b/>
          <w:bCs/>
          <w:i/>
          <w:iCs/>
        </w:rPr>
        <w:t>Exercise #</w:t>
      </w:r>
      <w:r w:rsidR="00A56D23" w:rsidRPr="00C44F89">
        <w:rPr>
          <w:rFonts w:ascii="Arial" w:eastAsia="SimSun" w:hAnsi="Arial" w:cs="Arial"/>
          <w:b/>
          <w:bCs/>
          <w:i/>
          <w:iCs/>
        </w:rPr>
        <w:t>5</w:t>
      </w:r>
      <w:r w:rsidRPr="00C44F89">
        <w:rPr>
          <w:rFonts w:ascii="Arial" w:eastAsia="SimSun" w:hAnsi="Arial" w:cs="Arial"/>
        </w:rPr>
        <w:t xml:space="preserve">: </w:t>
      </w:r>
      <w:proofErr w:type="spellStart"/>
      <w:r w:rsidRPr="00C44F89">
        <w:rPr>
          <w:rFonts w:ascii="Arial" w:eastAsia="SimSun" w:hAnsi="Arial" w:cs="Arial"/>
          <w:b/>
        </w:rPr>
        <w:t>cls</w:t>
      </w:r>
      <w:proofErr w:type="spellEnd"/>
    </w:p>
    <w:p w14:paraId="4EA1BAF2" w14:textId="77777777" w:rsidR="00140B4D" w:rsidRPr="00C44F89" w:rsidRDefault="00140B4D" w:rsidP="00140B4D">
      <w:pPr>
        <w:pStyle w:val="NormalWeb"/>
        <w:rPr>
          <w:rFonts w:ascii="Arial" w:eastAsia="SimSun" w:hAnsi="Arial" w:cs="Arial"/>
          <w:b/>
        </w:rPr>
      </w:pPr>
      <w:r w:rsidRPr="00C44F89">
        <w:rPr>
          <w:rFonts w:ascii="Arial" w:eastAsia="SimSun" w:hAnsi="Arial" w:cs="Arial"/>
        </w:rPr>
        <w:t xml:space="preserve">Type the following command and press </w:t>
      </w:r>
      <w:r w:rsidRPr="00C44F89">
        <w:rPr>
          <w:rFonts w:ascii="Arial" w:eastAsia="SimSun" w:hAnsi="Arial" w:cs="Arial"/>
          <w:b/>
        </w:rPr>
        <w:t>Enter</w:t>
      </w:r>
    </w:p>
    <w:p w14:paraId="4EA1BAF3" w14:textId="1A3045A6" w:rsidR="00140B4D" w:rsidRPr="00C44F89" w:rsidRDefault="00140B4D" w:rsidP="002C6A56">
      <w:pPr>
        <w:spacing w:before="280" w:after="280"/>
        <w:ind w:left="720"/>
        <w:rPr>
          <w:rFonts w:ascii="Arial" w:hAnsi="Arial" w:cs="Arial"/>
        </w:rPr>
      </w:pPr>
      <w:r w:rsidRPr="00C44F89">
        <w:rPr>
          <w:rFonts w:ascii="Arial" w:hAnsi="Arial" w:cs="Arial"/>
          <w:b/>
          <w:bCs/>
        </w:rPr>
        <w:t xml:space="preserve">Type in: </w:t>
      </w:r>
      <w:proofErr w:type="spellStart"/>
      <w:proofErr w:type="gramStart"/>
      <w:r w:rsidRPr="00C44F89">
        <w:rPr>
          <w:rFonts w:ascii="Arial" w:hAnsi="Arial" w:cs="Arial"/>
          <w:b/>
          <w:bCs/>
        </w:rPr>
        <w:t>cls</w:t>
      </w:r>
      <w:proofErr w:type="spellEnd"/>
      <w:r w:rsidRPr="00C44F89">
        <w:rPr>
          <w:rFonts w:ascii="Arial" w:hAnsi="Arial" w:cs="Arial"/>
          <w:b/>
          <w:bCs/>
        </w:rPr>
        <w:t xml:space="preserve"> </w:t>
      </w:r>
      <w:r w:rsidR="000F1BAE" w:rsidRPr="00C44F89">
        <w:rPr>
          <w:rFonts w:ascii="Arial" w:hAnsi="Arial" w:cs="Arial"/>
          <w:b/>
          <w:bCs/>
        </w:rPr>
        <w:t xml:space="preserve"> </w:t>
      </w:r>
      <w:r w:rsidRPr="00C44F89">
        <w:rPr>
          <w:rFonts w:ascii="Arial" w:hAnsi="Arial" w:cs="Arial"/>
          <w:b/>
          <w:bCs/>
        </w:rPr>
        <w:t>/</w:t>
      </w:r>
      <w:proofErr w:type="gramEnd"/>
      <w:r w:rsidRPr="00C44F89">
        <w:rPr>
          <w:rFonts w:ascii="Arial" w:hAnsi="Arial" w:cs="Arial"/>
          <w:b/>
          <w:bCs/>
        </w:rPr>
        <w:t>?</w:t>
      </w:r>
    </w:p>
    <w:p w14:paraId="4EA1BAF4" w14:textId="77777777" w:rsidR="00140B4D" w:rsidRPr="00C44F89" w:rsidRDefault="00140B4D" w:rsidP="005B226D">
      <w:p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</w:rPr>
        <w:t xml:space="preserve">Read the help pages for the </w:t>
      </w:r>
      <w:proofErr w:type="spellStart"/>
      <w:r w:rsidRPr="00C44F89">
        <w:rPr>
          <w:rFonts w:ascii="Arial" w:hAnsi="Arial" w:cs="Arial"/>
          <w:b/>
        </w:rPr>
        <w:t>cls</w:t>
      </w:r>
      <w:proofErr w:type="spellEnd"/>
      <w:r w:rsidRPr="00C44F89">
        <w:rPr>
          <w:rFonts w:ascii="Arial" w:hAnsi="Arial" w:cs="Arial"/>
        </w:rPr>
        <w:t xml:space="preserve"> command. What is the purpose/output of </w:t>
      </w:r>
      <w:proofErr w:type="spellStart"/>
      <w:r w:rsidRPr="00C44F89">
        <w:rPr>
          <w:rFonts w:ascii="Arial" w:hAnsi="Arial" w:cs="Arial"/>
          <w:b/>
        </w:rPr>
        <w:t>cls</w:t>
      </w:r>
      <w:proofErr w:type="spellEnd"/>
      <w:r w:rsidRPr="00C44F89">
        <w:rPr>
          <w:rFonts w:ascii="Arial" w:hAnsi="Arial" w:cs="Arial"/>
        </w:rPr>
        <w:t xml:space="preserve"> command? </w:t>
      </w:r>
    </w:p>
    <w:p w14:paraId="4EA1BAF5" w14:textId="17CB5F94" w:rsidR="00140B4D" w:rsidRPr="007F421E" w:rsidRDefault="007F421E" w:rsidP="002C6A56">
      <w:pPr>
        <w:rPr>
          <w:rFonts w:ascii="Arial" w:hAnsi="Arial" w:cs="Arial"/>
          <w:color w:val="FF0000"/>
        </w:rPr>
      </w:pPr>
      <w:r w:rsidRPr="007F421E">
        <w:rPr>
          <w:rFonts w:ascii="Arial" w:hAnsi="Arial" w:cs="Arial"/>
          <w:color w:val="FF0000"/>
        </w:rPr>
        <w:t>Clear screen</w:t>
      </w:r>
    </w:p>
    <w:p w14:paraId="4EA1BAFC" w14:textId="50A7FC48" w:rsidR="00140B4D" w:rsidRPr="00C44F89" w:rsidRDefault="00140B4D" w:rsidP="00140B4D">
      <w:pPr>
        <w:rPr>
          <w:rFonts w:ascii="Arial" w:hAnsi="Arial" w:cs="Arial"/>
        </w:rPr>
      </w:pPr>
    </w:p>
    <w:p w14:paraId="4EA1BAFD" w14:textId="12408671" w:rsidR="00327D3F" w:rsidRPr="00C44F89" w:rsidRDefault="00A56D23" w:rsidP="00327D3F">
      <w:pPr>
        <w:pStyle w:val="NormalWeb"/>
        <w:rPr>
          <w:rFonts w:ascii="Arial" w:eastAsia="SimSun" w:hAnsi="Arial" w:cs="Arial"/>
        </w:rPr>
      </w:pPr>
      <w:r w:rsidRPr="00C44F89">
        <w:rPr>
          <w:rFonts w:ascii="Arial" w:eastAsia="SimSun" w:hAnsi="Arial" w:cs="Arial"/>
          <w:b/>
          <w:bCs/>
          <w:i/>
          <w:iCs/>
        </w:rPr>
        <w:t>Exercise #6</w:t>
      </w:r>
      <w:r w:rsidR="00327D3F" w:rsidRPr="00C44F89">
        <w:rPr>
          <w:rFonts w:ascii="Arial" w:eastAsia="SimSun" w:hAnsi="Arial" w:cs="Arial"/>
        </w:rPr>
        <w:t xml:space="preserve">: </w:t>
      </w:r>
      <w:r w:rsidR="00327D3F" w:rsidRPr="00C44F89">
        <w:rPr>
          <w:rFonts w:ascii="Arial" w:eastAsia="SimSun" w:hAnsi="Arial" w:cs="Arial"/>
          <w:b/>
        </w:rPr>
        <w:t>echo</w:t>
      </w:r>
    </w:p>
    <w:p w14:paraId="4EA1BAFE" w14:textId="77777777" w:rsidR="00327D3F" w:rsidRPr="00C44F89" w:rsidRDefault="00327D3F" w:rsidP="00327D3F">
      <w:pPr>
        <w:pStyle w:val="NormalWeb"/>
        <w:rPr>
          <w:rFonts w:ascii="Arial" w:eastAsia="SimSun" w:hAnsi="Arial" w:cs="Arial"/>
          <w:b/>
        </w:rPr>
      </w:pPr>
      <w:r w:rsidRPr="00C44F89">
        <w:rPr>
          <w:rFonts w:ascii="Arial" w:eastAsia="SimSun" w:hAnsi="Arial" w:cs="Arial"/>
        </w:rPr>
        <w:t xml:space="preserve">Type the following command and press </w:t>
      </w:r>
      <w:r w:rsidRPr="00C44F89">
        <w:rPr>
          <w:rFonts w:ascii="Arial" w:eastAsia="SimSun" w:hAnsi="Arial" w:cs="Arial"/>
          <w:b/>
        </w:rPr>
        <w:t>Enter</w:t>
      </w:r>
    </w:p>
    <w:p w14:paraId="4EA1BAFF" w14:textId="11117F30" w:rsidR="00327D3F" w:rsidRPr="00C44F89" w:rsidRDefault="00327D3F" w:rsidP="007165D1">
      <w:pPr>
        <w:spacing w:before="280" w:after="280"/>
        <w:ind w:left="720"/>
        <w:rPr>
          <w:rFonts w:ascii="Arial" w:hAnsi="Arial" w:cs="Arial"/>
        </w:rPr>
      </w:pPr>
      <w:r w:rsidRPr="00C44F89">
        <w:rPr>
          <w:rFonts w:ascii="Arial" w:hAnsi="Arial" w:cs="Arial"/>
          <w:b/>
          <w:bCs/>
        </w:rPr>
        <w:t xml:space="preserve">Type in: </w:t>
      </w:r>
      <w:proofErr w:type="gramStart"/>
      <w:r w:rsidRPr="00C44F89">
        <w:rPr>
          <w:rFonts w:ascii="Arial" w:hAnsi="Arial" w:cs="Arial"/>
          <w:b/>
          <w:bCs/>
        </w:rPr>
        <w:t>echo</w:t>
      </w:r>
      <w:r w:rsidR="000F1BAE" w:rsidRPr="00C44F89">
        <w:rPr>
          <w:rFonts w:ascii="Arial" w:hAnsi="Arial" w:cs="Arial"/>
          <w:b/>
          <w:bCs/>
        </w:rPr>
        <w:t xml:space="preserve"> </w:t>
      </w:r>
      <w:r w:rsidRPr="00C44F89">
        <w:rPr>
          <w:rFonts w:ascii="Arial" w:hAnsi="Arial" w:cs="Arial"/>
          <w:b/>
          <w:bCs/>
        </w:rPr>
        <w:t xml:space="preserve"> /</w:t>
      </w:r>
      <w:proofErr w:type="gramEnd"/>
      <w:r w:rsidRPr="00C44F89">
        <w:rPr>
          <w:rFonts w:ascii="Arial" w:hAnsi="Arial" w:cs="Arial"/>
          <w:b/>
          <w:bCs/>
        </w:rPr>
        <w:t>?</w:t>
      </w:r>
    </w:p>
    <w:p w14:paraId="4EA1BB00" w14:textId="03CE8B49" w:rsidR="00327D3F" w:rsidRPr="00C44F89" w:rsidRDefault="00327D3F" w:rsidP="007165D1">
      <w:p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</w:rPr>
        <w:t xml:space="preserve">Read the help pages for the </w:t>
      </w:r>
      <w:r w:rsidRPr="00C44F89">
        <w:rPr>
          <w:rFonts w:ascii="Arial" w:hAnsi="Arial" w:cs="Arial"/>
          <w:b/>
        </w:rPr>
        <w:t>echo</w:t>
      </w:r>
      <w:r w:rsidRPr="00C44F89">
        <w:rPr>
          <w:rFonts w:ascii="Arial" w:hAnsi="Arial" w:cs="Arial"/>
        </w:rPr>
        <w:t xml:space="preserve"> command. What is the purpose/output of </w:t>
      </w:r>
      <w:r w:rsidR="00C227D1">
        <w:rPr>
          <w:rFonts w:ascii="Arial" w:hAnsi="Arial" w:cs="Arial"/>
        </w:rPr>
        <w:t xml:space="preserve">the </w:t>
      </w:r>
      <w:r w:rsidRPr="00C44F89">
        <w:rPr>
          <w:rFonts w:ascii="Arial" w:hAnsi="Arial" w:cs="Arial"/>
          <w:b/>
        </w:rPr>
        <w:t>echo</w:t>
      </w:r>
      <w:r w:rsidRPr="00C44F89">
        <w:rPr>
          <w:rFonts w:ascii="Arial" w:hAnsi="Arial" w:cs="Arial"/>
        </w:rPr>
        <w:t xml:space="preserve"> command? </w:t>
      </w:r>
    </w:p>
    <w:p w14:paraId="4EA1BB01" w14:textId="085E29CB" w:rsidR="004D57E6" w:rsidRPr="005C482C" w:rsidRDefault="005C482C" w:rsidP="007165D1">
      <w:pPr>
        <w:rPr>
          <w:rFonts w:ascii="Arial" w:hAnsi="Arial" w:cs="Arial"/>
          <w:color w:val="FF0000"/>
        </w:rPr>
      </w:pPr>
      <w:r w:rsidRPr="005C482C">
        <w:rPr>
          <w:rFonts w:ascii="Arial" w:hAnsi="Arial" w:cs="Arial"/>
          <w:color w:val="FF0000"/>
        </w:rPr>
        <w:t>Outputs the strings that are passed to it as arguments</w:t>
      </w:r>
    </w:p>
    <w:p w14:paraId="4EA1BB02" w14:textId="6A00B237" w:rsidR="00AF51FE" w:rsidRPr="00C44F89" w:rsidRDefault="001F36E2" w:rsidP="00AF51FE">
      <w:pPr>
        <w:pStyle w:val="NormalWeb"/>
        <w:rPr>
          <w:rFonts w:ascii="Arial" w:eastAsia="SimSun" w:hAnsi="Arial" w:cs="Arial"/>
          <w:b/>
        </w:rPr>
      </w:pPr>
      <w:r w:rsidRPr="00C44F89">
        <w:rPr>
          <w:rFonts w:ascii="Arial" w:eastAsia="SimSun" w:hAnsi="Arial" w:cs="Arial"/>
          <w:b/>
          <w:bCs/>
          <w:i/>
          <w:iCs/>
        </w:rPr>
        <w:t>Exercise #7</w:t>
      </w:r>
      <w:r w:rsidR="00D45DD4" w:rsidRPr="00C44F89">
        <w:rPr>
          <w:rFonts w:ascii="Arial" w:eastAsia="SimSun" w:hAnsi="Arial" w:cs="Arial"/>
        </w:rPr>
        <w:t xml:space="preserve">: </w:t>
      </w:r>
      <w:r w:rsidR="00AF51FE" w:rsidRPr="00C44F89">
        <w:rPr>
          <w:rFonts w:ascii="Arial" w:eastAsia="SimSun" w:hAnsi="Arial" w:cs="Arial"/>
        </w:rPr>
        <w:t xml:space="preserve"> </w:t>
      </w:r>
      <w:r w:rsidR="00AF51FE" w:rsidRPr="00C44F89">
        <w:rPr>
          <w:rFonts w:ascii="Arial" w:eastAsia="SimSun" w:hAnsi="Arial" w:cs="Arial"/>
          <w:b/>
        </w:rPr>
        <w:t>exit</w:t>
      </w:r>
    </w:p>
    <w:p w14:paraId="4EA1BB03" w14:textId="77777777" w:rsidR="00AF51FE" w:rsidRPr="00C44F89" w:rsidRDefault="00AF51FE" w:rsidP="00AF51FE">
      <w:pPr>
        <w:pStyle w:val="NormalWeb"/>
        <w:rPr>
          <w:rFonts w:ascii="Arial" w:eastAsia="SimSun" w:hAnsi="Arial" w:cs="Arial"/>
          <w:b/>
        </w:rPr>
      </w:pPr>
      <w:r w:rsidRPr="00C44F89">
        <w:rPr>
          <w:rFonts w:ascii="Arial" w:eastAsia="SimSun" w:hAnsi="Arial" w:cs="Arial"/>
        </w:rPr>
        <w:t>Type the following command and press Enter</w:t>
      </w:r>
    </w:p>
    <w:p w14:paraId="4EA1BB04" w14:textId="2D64A649" w:rsidR="00AF51FE" w:rsidRPr="00C44F89" w:rsidRDefault="00AF51FE" w:rsidP="00E93521">
      <w:p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  <w:b/>
          <w:bCs/>
        </w:rPr>
        <w:t xml:space="preserve">Type in: </w:t>
      </w:r>
      <w:r w:rsidR="00120E44" w:rsidRPr="00C44F89">
        <w:rPr>
          <w:rFonts w:ascii="Arial" w:hAnsi="Arial" w:cs="Arial"/>
          <w:b/>
          <w:bCs/>
        </w:rPr>
        <w:t>exit /</w:t>
      </w:r>
      <w:r w:rsidRPr="00C44F89">
        <w:rPr>
          <w:rFonts w:ascii="Arial" w:hAnsi="Arial" w:cs="Arial"/>
          <w:b/>
          <w:bCs/>
        </w:rPr>
        <w:t>?</w:t>
      </w:r>
    </w:p>
    <w:p w14:paraId="4EA1BB05" w14:textId="5B7D2491" w:rsidR="00AF51FE" w:rsidRPr="00C44F89" w:rsidRDefault="00AF51FE" w:rsidP="00E93521">
      <w:p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</w:rPr>
        <w:t xml:space="preserve">Read the help pages for the </w:t>
      </w:r>
      <w:r w:rsidR="0090626E">
        <w:rPr>
          <w:rFonts w:ascii="Arial" w:hAnsi="Arial" w:cs="Arial"/>
          <w:b/>
        </w:rPr>
        <w:t>exit</w:t>
      </w:r>
      <w:r w:rsidRPr="00C44F89">
        <w:rPr>
          <w:rFonts w:ascii="Arial" w:hAnsi="Arial" w:cs="Arial"/>
        </w:rPr>
        <w:t xml:space="preserve"> command. What is the purpose/output of </w:t>
      </w:r>
      <w:r w:rsidR="00B539F5" w:rsidRPr="00C44F89">
        <w:rPr>
          <w:rFonts w:ascii="Arial" w:hAnsi="Arial" w:cs="Arial"/>
        </w:rPr>
        <w:t xml:space="preserve">the </w:t>
      </w:r>
      <w:r w:rsidRPr="00C44F89">
        <w:rPr>
          <w:rFonts w:ascii="Arial" w:hAnsi="Arial" w:cs="Arial"/>
          <w:b/>
        </w:rPr>
        <w:t>exit</w:t>
      </w:r>
      <w:r w:rsidRPr="00C44F89">
        <w:rPr>
          <w:rFonts w:ascii="Arial" w:hAnsi="Arial" w:cs="Arial"/>
        </w:rPr>
        <w:t xml:space="preserve"> command? </w:t>
      </w:r>
    </w:p>
    <w:p w14:paraId="7065547F" w14:textId="77777777" w:rsidR="0090626E" w:rsidRPr="0090626E" w:rsidRDefault="0090626E" w:rsidP="00AF51FE">
      <w:pPr>
        <w:pStyle w:val="NormalWeb"/>
        <w:rPr>
          <w:rFonts w:ascii="Arial" w:eastAsia="SimSun" w:hAnsi="Arial" w:cs="Arial"/>
          <w:color w:val="FF0000"/>
        </w:rPr>
      </w:pPr>
      <w:r w:rsidRPr="0090626E">
        <w:rPr>
          <w:rFonts w:ascii="Arial" w:eastAsia="SimSun" w:hAnsi="Arial" w:cs="Arial"/>
          <w:color w:val="FF0000"/>
        </w:rPr>
        <w:t>Exit the command line interface</w:t>
      </w:r>
    </w:p>
    <w:p w14:paraId="4EA1BB08" w14:textId="07916892" w:rsidR="00AF51FE" w:rsidRPr="00C44F89" w:rsidRDefault="001F36E2" w:rsidP="00AF51FE">
      <w:pPr>
        <w:pStyle w:val="NormalWeb"/>
        <w:rPr>
          <w:rFonts w:ascii="Arial" w:eastAsia="SimSun" w:hAnsi="Arial" w:cs="Arial"/>
          <w:b/>
        </w:rPr>
      </w:pPr>
      <w:r w:rsidRPr="00C44F89">
        <w:rPr>
          <w:rFonts w:ascii="Arial" w:eastAsia="SimSun" w:hAnsi="Arial" w:cs="Arial"/>
          <w:b/>
          <w:bCs/>
          <w:i/>
          <w:iCs/>
        </w:rPr>
        <w:t>Exercise #8</w:t>
      </w:r>
      <w:r w:rsidR="00E93521" w:rsidRPr="00C44F89">
        <w:rPr>
          <w:rFonts w:ascii="Arial" w:eastAsia="SimSun" w:hAnsi="Arial" w:cs="Arial"/>
        </w:rPr>
        <w:t xml:space="preserve">: </w:t>
      </w:r>
      <w:r w:rsidR="00AF51FE" w:rsidRPr="00C44F89">
        <w:rPr>
          <w:rFonts w:ascii="Arial" w:eastAsia="SimSun" w:hAnsi="Arial" w:cs="Arial"/>
        </w:rPr>
        <w:t xml:space="preserve"> </w:t>
      </w:r>
      <w:r w:rsidR="00AF51FE" w:rsidRPr="00C44F89">
        <w:rPr>
          <w:rFonts w:ascii="Arial" w:eastAsia="SimSun" w:hAnsi="Arial" w:cs="Arial"/>
          <w:b/>
        </w:rPr>
        <w:t>net</w:t>
      </w:r>
    </w:p>
    <w:p w14:paraId="4EA1BB09" w14:textId="77777777" w:rsidR="00AF51FE" w:rsidRPr="00C44F89" w:rsidRDefault="00AF51FE" w:rsidP="00AF51FE">
      <w:pPr>
        <w:pStyle w:val="NormalWeb"/>
        <w:rPr>
          <w:rFonts w:ascii="Arial" w:eastAsia="SimSun" w:hAnsi="Arial" w:cs="Arial"/>
          <w:b/>
        </w:rPr>
      </w:pPr>
      <w:r w:rsidRPr="00C44F89">
        <w:rPr>
          <w:rFonts w:ascii="Arial" w:eastAsia="SimSun" w:hAnsi="Arial" w:cs="Arial"/>
        </w:rPr>
        <w:t xml:space="preserve">Type the following command and press </w:t>
      </w:r>
      <w:r w:rsidRPr="00C44F89">
        <w:rPr>
          <w:rFonts w:ascii="Arial" w:eastAsia="SimSun" w:hAnsi="Arial" w:cs="Arial"/>
          <w:b/>
        </w:rPr>
        <w:t>Enter</w:t>
      </w:r>
    </w:p>
    <w:p w14:paraId="4EA1BB0A" w14:textId="48804346" w:rsidR="00AF51FE" w:rsidRPr="00C44F89" w:rsidRDefault="00AF51FE" w:rsidP="00B82C9D">
      <w:pPr>
        <w:pStyle w:val="ListParagraph"/>
        <w:numPr>
          <w:ilvl w:val="0"/>
          <w:numId w:val="35"/>
        </w:numPr>
        <w:spacing w:before="280" w:after="280"/>
        <w:rPr>
          <w:rFonts w:ascii="Arial" w:hAnsi="Arial" w:cs="Arial"/>
        </w:rPr>
      </w:pPr>
      <w:r w:rsidRPr="00C44F89">
        <w:rPr>
          <w:rFonts w:ascii="Arial" w:hAnsi="Arial" w:cs="Arial"/>
          <w:b/>
          <w:bCs/>
        </w:rPr>
        <w:t>Type in: net /?</w:t>
      </w:r>
    </w:p>
    <w:p w14:paraId="4EA1BB0B" w14:textId="44F077C3" w:rsidR="00AF51FE" w:rsidRPr="00C44F89" w:rsidRDefault="00AF51FE" w:rsidP="00E119F0">
      <w:pPr>
        <w:spacing w:before="280" w:after="280"/>
        <w:ind w:left="360"/>
        <w:rPr>
          <w:rFonts w:ascii="Arial" w:hAnsi="Arial" w:cs="Arial"/>
        </w:rPr>
      </w:pPr>
      <w:r w:rsidRPr="00C44F89">
        <w:rPr>
          <w:rFonts w:ascii="Arial" w:hAnsi="Arial" w:cs="Arial"/>
        </w:rPr>
        <w:t xml:space="preserve">Read the help pages for the </w:t>
      </w:r>
      <w:r w:rsidRPr="00C44F89">
        <w:rPr>
          <w:rFonts w:ascii="Arial" w:hAnsi="Arial" w:cs="Arial"/>
          <w:b/>
        </w:rPr>
        <w:t>net</w:t>
      </w:r>
      <w:r w:rsidRPr="00C44F89">
        <w:rPr>
          <w:rFonts w:ascii="Arial" w:hAnsi="Arial" w:cs="Arial"/>
        </w:rPr>
        <w:t xml:space="preserve"> command. What is the purpose/output of </w:t>
      </w:r>
      <w:r w:rsidR="005A73A6">
        <w:rPr>
          <w:rFonts w:ascii="Arial" w:hAnsi="Arial" w:cs="Arial"/>
        </w:rPr>
        <w:t xml:space="preserve">the </w:t>
      </w:r>
      <w:r w:rsidRPr="00C44F89">
        <w:rPr>
          <w:rFonts w:ascii="Arial" w:hAnsi="Arial" w:cs="Arial"/>
          <w:b/>
        </w:rPr>
        <w:lastRenderedPageBreak/>
        <w:t>net</w:t>
      </w:r>
      <w:r w:rsidRPr="00C44F89">
        <w:rPr>
          <w:rFonts w:ascii="Arial" w:hAnsi="Arial" w:cs="Arial"/>
        </w:rPr>
        <w:t xml:space="preserve"> command? </w:t>
      </w:r>
    </w:p>
    <w:p w14:paraId="4EA1BB0C" w14:textId="5C798DD3" w:rsidR="00AF51FE" w:rsidRDefault="000441DE" w:rsidP="00E119F0">
      <w:pPr>
        <w:rPr>
          <w:rFonts w:ascii="Arial" w:hAnsi="Arial" w:cs="Arial"/>
          <w:color w:val="FF0000"/>
        </w:rPr>
      </w:pPr>
      <w:r w:rsidRPr="000441DE">
        <w:rPr>
          <w:rFonts w:ascii="Arial" w:hAnsi="Arial" w:cs="Arial"/>
          <w:color w:val="FF0000"/>
        </w:rPr>
        <w:t>Manage network</w:t>
      </w:r>
    </w:p>
    <w:p w14:paraId="3E42C98B" w14:textId="719733CE" w:rsidR="000441DE" w:rsidRPr="000441DE" w:rsidRDefault="000441DE" w:rsidP="00E119F0">
      <w:pPr>
        <w:rPr>
          <w:rFonts w:ascii="Arial" w:hAnsi="Arial" w:cs="Arial"/>
          <w:color w:val="FF0000"/>
        </w:rPr>
      </w:pPr>
      <w:r>
        <w:rPr>
          <w:noProof/>
        </w:rPr>
        <w:drawing>
          <wp:inline distT="0" distB="0" distL="0" distR="0" wp14:anchorId="50AB4C7D" wp14:editId="163FD99F">
            <wp:extent cx="5486400" cy="742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B0D" w14:textId="18397823" w:rsidR="00AF51FE" w:rsidRPr="00C44F89" w:rsidRDefault="00AF51FE" w:rsidP="00AF51FE">
      <w:pPr>
        <w:rPr>
          <w:rFonts w:ascii="Arial" w:hAnsi="Arial" w:cs="Arial"/>
          <w:lang w:eastAsia="zh-CN"/>
        </w:rPr>
      </w:pPr>
    </w:p>
    <w:p w14:paraId="6FC2A430" w14:textId="324F8BE2" w:rsidR="002F76F8" w:rsidRPr="00C44F89" w:rsidRDefault="002F76F8" w:rsidP="00AF51FE">
      <w:pPr>
        <w:rPr>
          <w:rFonts w:ascii="Arial" w:hAnsi="Arial" w:cs="Arial"/>
        </w:rPr>
      </w:pPr>
      <w:r w:rsidRPr="00C44F89">
        <w:rPr>
          <w:rFonts w:ascii="Arial" w:hAnsi="Arial" w:cs="Arial"/>
        </w:rPr>
        <w:t>Exercise #9 ipconfig</w:t>
      </w:r>
    </w:p>
    <w:p w14:paraId="7A2811E0" w14:textId="6E3CAD52" w:rsidR="002F76F8" w:rsidRPr="00C44F89" w:rsidRDefault="002F76F8" w:rsidP="002F76F8">
      <w:pPr>
        <w:pStyle w:val="NormalWeb"/>
        <w:rPr>
          <w:rFonts w:ascii="Arial" w:eastAsia="SimSun" w:hAnsi="Arial" w:cs="Arial"/>
          <w:b/>
        </w:rPr>
      </w:pPr>
      <w:r w:rsidRPr="00C44F89">
        <w:rPr>
          <w:rFonts w:ascii="Arial" w:eastAsia="SimSun" w:hAnsi="Arial" w:cs="Arial"/>
        </w:rPr>
        <w:t>Type the following command and press Enter</w:t>
      </w:r>
    </w:p>
    <w:p w14:paraId="4EE50B63" w14:textId="6DB0060D" w:rsidR="002F76F8" w:rsidRPr="00C44F89" w:rsidRDefault="002F76F8" w:rsidP="00E119F0">
      <w:pPr>
        <w:rPr>
          <w:rFonts w:ascii="Arial" w:hAnsi="Arial" w:cs="Arial"/>
          <w:b/>
        </w:rPr>
      </w:pPr>
      <w:r w:rsidRPr="00C44F89">
        <w:rPr>
          <w:rFonts w:ascii="Arial" w:hAnsi="Arial" w:cs="Arial"/>
          <w:b/>
        </w:rPr>
        <w:t>Type in: ipconfig /?</w:t>
      </w:r>
    </w:p>
    <w:p w14:paraId="51EF7EFD" w14:textId="2E2B89AE" w:rsidR="002F76F8" w:rsidRPr="00C44F89" w:rsidRDefault="002F76F8" w:rsidP="00E119F0">
      <w:pPr>
        <w:rPr>
          <w:rFonts w:ascii="Arial" w:hAnsi="Arial" w:cs="Arial"/>
        </w:rPr>
      </w:pPr>
      <w:r w:rsidRPr="00C44F89">
        <w:rPr>
          <w:rFonts w:ascii="Arial" w:hAnsi="Arial" w:cs="Arial"/>
        </w:rPr>
        <w:t>Read the help pages for the ipconfig command. What is the purpose/output of the ipconfig command?</w:t>
      </w:r>
    </w:p>
    <w:p w14:paraId="21C2292C" w14:textId="5AF5AB9E" w:rsidR="00676AF1" w:rsidRPr="00452ABC" w:rsidRDefault="00452ABC" w:rsidP="00452ABC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</w:t>
      </w:r>
      <w:r w:rsidRPr="00452ABC">
        <w:rPr>
          <w:rFonts w:ascii="Arial" w:hAnsi="Arial" w:cs="Arial"/>
          <w:color w:val="FF0000"/>
        </w:rPr>
        <w:t xml:space="preserve">isplay all current TCP/IP network configuration values </w:t>
      </w:r>
    </w:p>
    <w:p w14:paraId="711FBD74" w14:textId="77777777" w:rsidR="00452ABC" w:rsidRPr="00452ABC" w:rsidRDefault="00452ABC" w:rsidP="00452ABC">
      <w:pPr>
        <w:rPr>
          <w:rFonts w:ascii="Arial" w:hAnsi="Arial" w:cs="Arial"/>
        </w:rPr>
      </w:pPr>
    </w:p>
    <w:p w14:paraId="2720D6E2" w14:textId="7D969325" w:rsidR="00676AF1" w:rsidRPr="00C44F89" w:rsidRDefault="00676AF1" w:rsidP="00E119F0">
      <w:pPr>
        <w:rPr>
          <w:rFonts w:ascii="Arial" w:hAnsi="Arial" w:cs="Arial"/>
          <w:b/>
        </w:rPr>
      </w:pPr>
      <w:r w:rsidRPr="00C44F89">
        <w:rPr>
          <w:rFonts w:ascii="Arial" w:hAnsi="Arial" w:cs="Arial"/>
          <w:b/>
        </w:rPr>
        <w:t xml:space="preserve">Type </w:t>
      </w:r>
      <w:r w:rsidR="001A7DD6" w:rsidRPr="00C44F89">
        <w:rPr>
          <w:rFonts w:ascii="Arial" w:hAnsi="Arial" w:cs="Arial"/>
          <w:b/>
        </w:rPr>
        <w:t>in:</w:t>
      </w:r>
      <w:r w:rsidRPr="00C44F89">
        <w:rPr>
          <w:rFonts w:ascii="Arial" w:hAnsi="Arial" w:cs="Arial"/>
          <w:b/>
        </w:rPr>
        <w:t xml:space="preserve"> </w:t>
      </w:r>
      <w:r w:rsidR="00AC3A19" w:rsidRPr="00C44F89">
        <w:rPr>
          <w:rFonts w:ascii="Arial" w:hAnsi="Arial" w:cs="Arial"/>
          <w:b/>
        </w:rPr>
        <w:t>ipconfig /</w:t>
      </w:r>
      <w:proofErr w:type="spellStart"/>
      <w:r w:rsidR="00AC3A19" w:rsidRPr="00C44F89">
        <w:rPr>
          <w:rFonts w:ascii="Arial" w:hAnsi="Arial" w:cs="Arial"/>
          <w:b/>
        </w:rPr>
        <w:t>flushdns</w:t>
      </w:r>
      <w:proofErr w:type="spellEnd"/>
      <w:r w:rsidR="00AC3A19" w:rsidRPr="00C44F89">
        <w:rPr>
          <w:rFonts w:ascii="Arial" w:hAnsi="Arial" w:cs="Arial"/>
          <w:b/>
        </w:rPr>
        <w:t xml:space="preserve"> /?</w:t>
      </w:r>
    </w:p>
    <w:p w14:paraId="24F16596" w14:textId="59E8FB0C" w:rsidR="00AC3A19" w:rsidRPr="00C44F89" w:rsidRDefault="00AC3A19" w:rsidP="00E119F0">
      <w:pPr>
        <w:rPr>
          <w:rFonts w:ascii="Arial" w:hAnsi="Arial" w:cs="Arial"/>
        </w:rPr>
      </w:pPr>
      <w:r w:rsidRPr="00C44F89">
        <w:rPr>
          <w:rFonts w:ascii="Arial" w:hAnsi="Arial" w:cs="Arial"/>
        </w:rPr>
        <w:t>Read the help pages for the ipconfig command. What is the purpose/output of the ipconfig /</w:t>
      </w:r>
      <w:proofErr w:type="spellStart"/>
      <w:r w:rsidRPr="00C44F89">
        <w:rPr>
          <w:rFonts w:ascii="Arial" w:hAnsi="Arial" w:cs="Arial"/>
        </w:rPr>
        <w:t>flushdns</w:t>
      </w:r>
      <w:proofErr w:type="spellEnd"/>
      <w:r w:rsidRPr="00C44F89">
        <w:rPr>
          <w:rFonts w:ascii="Arial" w:hAnsi="Arial" w:cs="Arial"/>
        </w:rPr>
        <w:t xml:space="preserve"> command?</w:t>
      </w:r>
    </w:p>
    <w:p w14:paraId="4F429B70" w14:textId="32C56D0F" w:rsidR="00AC3A19" w:rsidRPr="00825C73" w:rsidRDefault="00825C73" w:rsidP="00E119F0">
      <w:pPr>
        <w:rPr>
          <w:rFonts w:ascii="Arial" w:hAnsi="Arial" w:cs="Arial"/>
          <w:color w:val="FF0000"/>
        </w:rPr>
      </w:pPr>
      <w:r w:rsidRPr="00825C73">
        <w:rPr>
          <w:rFonts w:ascii="Arial" w:hAnsi="Arial" w:cs="Arial"/>
          <w:color w:val="FF0000"/>
        </w:rPr>
        <w:t>Refresh Domain Name System (DNS) settings</w:t>
      </w:r>
    </w:p>
    <w:p w14:paraId="7181F9DF" w14:textId="77777777" w:rsidR="0078028E" w:rsidRPr="00C44F89" w:rsidRDefault="0078028E" w:rsidP="00872161">
      <w:pPr>
        <w:widowControl/>
        <w:suppressAutoHyphens w:val="0"/>
        <w:spacing w:after="209" w:line="268" w:lineRule="auto"/>
        <w:ind w:left="-15"/>
        <w:rPr>
          <w:rFonts w:ascii="Arial" w:hAnsi="Arial" w:cs="Arial"/>
          <w:b/>
          <w:bCs/>
          <w:iCs/>
        </w:rPr>
      </w:pPr>
    </w:p>
    <w:p w14:paraId="14BF9EDD" w14:textId="52FDE689" w:rsidR="00872161" w:rsidRPr="00C44F89" w:rsidRDefault="00872161" w:rsidP="00872161">
      <w:pPr>
        <w:widowControl/>
        <w:suppressAutoHyphens w:val="0"/>
        <w:spacing w:after="209" w:line="268" w:lineRule="auto"/>
        <w:ind w:left="-15"/>
        <w:rPr>
          <w:rFonts w:ascii="Arial" w:hAnsi="Arial" w:cs="Arial"/>
          <w:b/>
          <w:bCs/>
          <w:iCs/>
        </w:rPr>
      </w:pPr>
      <w:r w:rsidRPr="00C44F89">
        <w:rPr>
          <w:rFonts w:ascii="Arial" w:hAnsi="Arial" w:cs="Arial"/>
          <w:b/>
          <w:bCs/>
          <w:iCs/>
        </w:rPr>
        <w:t>Type in: color /?</w:t>
      </w:r>
    </w:p>
    <w:p w14:paraId="7367B8F1" w14:textId="77777777" w:rsidR="0078028E" w:rsidRPr="00C44F89" w:rsidRDefault="00872161" w:rsidP="0078028E">
      <w:pPr>
        <w:widowControl/>
        <w:suppressAutoHyphens w:val="0"/>
        <w:spacing w:after="209" w:line="268" w:lineRule="auto"/>
        <w:ind w:left="-15"/>
        <w:rPr>
          <w:rFonts w:ascii="Arial" w:hAnsi="Arial" w:cs="Arial"/>
        </w:rPr>
      </w:pPr>
      <w:r w:rsidRPr="00C44F89">
        <w:rPr>
          <w:rFonts w:ascii="Arial" w:hAnsi="Arial" w:cs="Arial"/>
        </w:rPr>
        <w:t xml:space="preserve">Read the </w:t>
      </w:r>
      <w:r w:rsidRPr="00C44F89">
        <w:rPr>
          <w:rFonts w:ascii="Arial" w:hAnsi="Arial" w:cs="Arial"/>
          <w:b/>
        </w:rPr>
        <w:t>help</w:t>
      </w:r>
      <w:r w:rsidRPr="00C44F89">
        <w:rPr>
          <w:rFonts w:ascii="Arial" w:hAnsi="Arial" w:cs="Arial"/>
        </w:rPr>
        <w:t xml:space="preserve"> pages for the color command. What is the purpose/output of the color </w:t>
      </w:r>
      <w:proofErr w:type="gramStart"/>
      <w:r w:rsidRPr="00C44F89">
        <w:rPr>
          <w:rFonts w:ascii="Arial" w:hAnsi="Arial" w:cs="Arial"/>
        </w:rPr>
        <w:t>command</w:t>
      </w:r>
      <w:proofErr w:type="gramEnd"/>
    </w:p>
    <w:p w14:paraId="7518F274" w14:textId="2F12C839" w:rsidR="00872161" w:rsidRDefault="0004524B" w:rsidP="002A275F">
      <w:pPr>
        <w:widowControl/>
        <w:suppressAutoHyphens w:val="0"/>
        <w:spacing w:after="209" w:line="268" w:lineRule="auto"/>
        <w:ind w:left="-15"/>
        <w:rPr>
          <w:rFonts w:ascii="Arial" w:hAnsi="Arial" w:cs="Arial"/>
          <w:iCs/>
          <w:noProof/>
          <w:color w:val="FF0000"/>
          <w:lang w:eastAsia="en-US"/>
        </w:rPr>
      </w:pPr>
      <w:r w:rsidRPr="0004524B">
        <w:rPr>
          <w:rFonts w:ascii="Arial" w:hAnsi="Arial" w:cs="Arial"/>
          <w:iCs/>
          <w:noProof/>
          <w:color w:val="FF0000"/>
          <w:lang w:eastAsia="en-US"/>
        </w:rPr>
        <w:t>Change font color and background color</w:t>
      </w:r>
    </w:p>
    <w:p w14:paraId="63EA357B" w14:textId="27DDBC4E" w:rsidR="004F4CD1" w:rsidRPr="00C44F89" w:rsidRDefault="004F4CD1" w:rsidP="000847CF">
      <w:pPr>
        <w:widowControl/>
        <w:suppressAutoHyphens w:val="0"/>
        <w:rPr>
          <w:rFonts w:ascii="Arial" w:eastAsia="Calibri" w:hAnsi="Arial" w:cs="Arial"/>
          <w:color w:val="000000"/>
          <w:lang w:eastAsia="en-US"/>
        </w:rPr>
      </w:pPr>
    </w:p>
    <w:sectPr w:rsidR="004F4CD1" w:rsidRPr="00C44F89">
      <w:footerReference w:type="default" r:id="rId9"/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D035" w14:textId="77777777" w:rsidR="00456E58" w:rsidRDefault="00456E58">
      <w:r>
        <w:separator/>
      </w:r>
    </w:p>
  </w:endnote>
  <w:endnote w:type="continuationSeparator" w:id="0">
    <w:p w14:paraId="687AB67D" w14:textId="77777777" w:rsidR="00456E58" w:rsidRDefault="0045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BB55" w14:textId="0712BD94" w:rsidR="004D57E6" w:rsidRDefault="00320BC3" w:rsidP="00320BC3">
    <w:pPr>
      <w:pStyle w:val="Footer"/>
      <w:jc w:val="both"/>
    </w:pPr>
    <w:r>
      <w:t>©Algonquin College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81EB8">
      <w:rPr>
        <w:b/>
        <w:bCs/>
        <w:noProof/>
      </w:rPr>
      <w:t>7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881EB8">
      <w:rPr>
        <w:b/>
        <w:bCs/>
        <w:noProof/>
      </w:rPr>
      <w:t>7</w:t>
    </w:r>
    <w:r>
      <w:rPr>
        <w:b/>
        <w:bCs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4B89A" w14:textId="77777777" w:rsidR="00456E58" w:rsidRDefault="00456E58">
      <w:r>
        <w:separator/>
      </w:r>
    </w:p>
  </w:footnote>
  <w:footnote w:type="continuationSeparator" w:id="0">
    <w:p w14:paraId="351580D9" w14:textId="77777777" w:rsidR="00456E58" w:rsidRDefault="0045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4"/>
    <w:multiLevelType w:val="singleLevel"/>
    <w:tmpl w:val="BE463D4A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4" w15:restartNumberingAfterBreak="0">
    <w:nsid w:val="00000005"/>
    <w:multiLevelType w:val="singleLevel"/>
    <w:tmpl w:val="B504FD9E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7" w15:restartNumberingAfterBreak="0">
    <w:nsid w:val="00000008"/>
    <w:multiLevelType w:val="singleLevel"/>
    <w:tmpl w:val="87040994"/>
    <w:name w:val="WW8Num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9" w15:restartNumberingAfterBreak="0">
    <w:nsid w:val="0000000A"/>
    <w:multiLevelType w:val="singleLevel"/>
    <w:tmpl w:val="FB1E57EC"/>
    <w:name w:val="WW8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2" w15:restartNumberingAfterBreak="0">
    <w:nsid w:val="0000000D"/>
    <w:multiLevelType w:val="singleLevel"/>
    <w:tmpl w:val="87F8BE84"/>
    <w:name w:val="WW8Num1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3" w15:restartNumberingAfterBreak="0">
    <w:nsid w:val="0000000E"/>
    <w:multiLevelType w:val="multilevel"/>
    <w:tmpl w:val="9B2C741E"/>
    <w:name w:val="WW8Num1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000000F"/>
    <w:multiLevelType w:val="singleLevel"/>
    <w:tmpl w:val="491C46A8"/>
    <w:name w:val="WW8Num15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</w:abstractNum>
  <w:abstractNum w:abstractNumId="15" w15:restartNumberingAfterBreak="0">
    <w:nsid w:val="00000010"/>
    <w:multiLevelType w:val="singleLevel"/>
    <w:tmpl w:val="1B84F1F2"/>
    <w:lvl w:ilvl="0">
      <w:start w:val="7"/>
      <w:numFmt w:val="decimal"/>
      <w:lvlText w:val="%1)"/>
      <w:lvlJc w:val="left"/>
      <w:pPr>
        <w:ind w:left="720" w:hanging="360"/>
      </w:pPr>
      <w:rPr>
        <w:rFonts w:hint="eastAsia"/>
        <w:b w:val="0"/>
      </w:r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0000014"/>
    <w:multiLevelType w:val="multilevel"/>
    <w:tmpl w:val="3974870A"/>
    <w:name w:val="WW8Num20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0000015"/>
    <w:multiLevelType w:val="multilevel"/>
    <w:tmpl w:val="6F0469C6"/>
    <w:name w:val="WW8Num21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0000016"/>
    <w:multiLevelType w:val="multilevel"/>
    <w:tmpl w:val="E0A6E548"/>
    <w:name w:val="WW8Num22"/>
    <w:lvl w:ilvl="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eastAsia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2CD2EE9E"/>
    <w:name w:val="WW8Num24"/>
    <w:lvl w:ilvl="0">
      <w:start w:val="10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00000019"/>
    <w:multiLevelType w:val="multilevel"/>
    <w:tmpl w:val="4D82CC2A"/>
    <w:name w:val="WW8Num25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  <w:sz w:val="2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sz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  <w:sz w:val="2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Times New Roman"/>
        <w:sz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  <w:sz w:val="2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00DA5A5A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28" w15:restartNumberingAfterBreak="0">
    <w:nsid w:val="02022605"/>
    <w:multiLevelType w:val="hybridMultilevel"/>
    <w:tmpl w:val="A1D27F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CBC3D21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0" w15:restartNumberingAfterBreak="0">
    <w:nsid w:val="1F232C65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1" w15:restartNumberingAfterBreak="0">
    <w:nsid w:val="23605A8F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2" w15:restartNumberingAfterBreak="0">
    <w:nsid w:val="255B52AD"/>
    <w:multiLevelType w:val="multilevel"/>
    <w:tmpl w:val="E42284E2"/>
    <w:name w:val="WW8Num21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eastAsia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3" w15:restartNumberingAfterBreak="0">
    <w:nsid w:val="475D0749"/>
    <w:multiLevelType w:val="hybridMultilevel"/>
    <w:tmpl w:val="75AE0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9F76E3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5" w15:restartNumberingAfterBreak="0">
    <w:nsid w:val="4F5954BE"/>
    <w:multiLevelType w:val="hybridMultilevel"/>
    <w:tmpl w:val="6A221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1987699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7" w15:restartNumberingAfterBreak="0">
    <w:nsid w:val="620B1C2B"/>
    <w:multiLevelType w:val="singleLevel"/>
    <w:tmpl w:val="BE463D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8" w15:restartNumberingAfterBreak="0">
    <w:nsid w:val="64DA5D5A"/>
    <w:multiLevelType w:val="hybridMultilevel"/>
    <w:tmpl w:val="44C2128C"/>
    <w:name w:val="WW8Num22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9" w15:restartNumberingAfterBreak="0">
    <w:nsid w:val="7C040B41"/>
    <w:multiLevelType w:val="multilevel"/>
    <w:tmpl w:val="29C866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878C2"/>
    <w:multiLevelType w:val="multilevel"/>
    <w:tmpl w:val="96F6F0F8"/>
    <w:name w:val="WW8Num202"/>
    <w:lvl w:ilvl="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eastAsia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 w16cid:durableId="1247761688">
    <w:abstractNumId w:val="0"/>
  </w:num>
  <w:num w:numId="2" w16cid:durableId="1668484024">
    <w:abstractNumId w:val="1"/>
  </w:num>
  <w:num w:numId="3" w16cid:durableId="145051135">
    <w:abstractNumId w:val="2"/>
  </w:num>
  <w:num w:numId="4" w16cid:durableId="1334992921">
    <w:abstractNumId w:val="3"/>
  </w:num>
  <w:num w:numId="5" w16cid:durableId="1520007342">
    <w:abstractNumId w:val="4"/>
  </w:num>
  <w:num w:numId="6" w16cid:durableId="1005935253">
    <w:abstractNumId w:val="5"/>
  </w:num>
  <w:num w:numId="7" w16cid:durableId="1935674282">
    <w:abstractNumId w:val="6"/>
  </w:num>
  <w:num w:numId="8" w16cid:durableId="95832941">
    <w:abstractNumId w:val="7"/>
  </w:num>
  <w:num w:numId="9" w16cid:durableId="1164971383">
    <w:abstractNumId w:val="8"/>
  </w:num>
  <w:num w:numId="10" w16cid:durableId="552933493">
    <w:abstractNumId w:val="9"/>
  </w:num>
  <w:num w:numId="11" w16cid:durableId="1563364146">
    <w:abstractNumId w:val="10"/>
  </w:num>
  <w:num w:numId="12" w16cid:durableId="1123574929">
    <w:abstractNumId w:val="11"/>
  </w:num>
  <w:num w:numId="13" w16cid:durableId="1674069197">
    <w:abstractNumId w:val="12"/>
  </w:num>
  <w:num w:numId="14" w16cid:durableId="53940940">
    <w:abstractNumId w:val="13"/>
  </w:num>
  <w:num w:numId="15" w16cid:durableId="1906987612">
    <w:abstractNumId w:val="14"/>
  </w:num>
  <w:num w:numId="16" w16cid:durableId="1615363843">
    <w:abstractNumId w:val="15"/>
  </w:num>
  <w:num w:numId="17" w16cid:durableId="1542134915">
    <w:abstractNumId w:val="16"/>
  </w:num>
  <w:num w:numId="18" w16cid:durableId="241720327">
    <w:abstractNumId w:val="17"/>
  </w:num>
  <w:num w:numId="19" w16cid:durableId="399404873">
    <w:abstractNumId w:val="18"/>
  </w:num>
  <w:num w:numId="20" w16cid:durableId="1663255">
    <w:abstractNumId w:val="19"/>
  </w:num>
  <w:num w:numId="21" w16cid:durableId="209193424">
    <w:abstractNumId w:val="20"/>
  </w:num>
  <w:num w:numId="22" w16cid:durableId="1388721324">
    <w:abstractNumId w:val="21"/>
  </w:num>
  <w:num w:numId="23" w16cid:durableId="372655652">
    <w:abstractNumId w:val="22"/>
  </w:num>
  <w:num w:numId="24" w16cid:durableId="146557109">
    <w:abstractNumId w:val="23"/>
  </w:num>
  <w:num w:numId="25" w16cid:durableId="427312400">
    <w:abstractNumId w:val="24"/>
  </w:num>
  <w:num w:numId="26" w16cid:durableId="1409614791">
    <w:abstractNumId w:val="25"/>
  </w:num>
  <w:num w:numId="27" w16cid:durableId="1047026767">
    <w:abstractNumId w:val="26"/>
  </w:num>
  <w:num w:numId="28" w16cid:durableId="2088111088">
    <w:abstractNumId w:val="35"/>
  </w:num>
  <w:num w:numId="29" w16cid:durableId="274799629">
    <w:abstractNumId w:val="32"/>
  </w:num>
  <w:num w:numId="30" w16cid:durableId="869948702">
    <w:abstractNumId w:val="38"/>
  </w:num>
  <w:num w:numId="31" w16cid:durableId="263147590">
    <w:abstractNumId w:val="40"/>
  </w:num>
  <w:num w:numId="32" w16cid:durableId="463231057">
    <w:abstractNumId w:val="30"/>
  </w:num>
  <w:num w:numId="33" w16cid:durableId="264534641">
    <w:abstractNumId w:val="37"/>
  </w:num>
  <w:num w:numId="34" w16cid:durableId="2122527491">
    <w:abstractNumId w:val="31"/>
  </w:num>
  <w:num w:numId="35" w16cid:durableId="725689644">
    <w:abstractNumId w:val="39"/>
  </w:num>
  <w:num w:numId="36" w16cid:durableId="1812820905">
    <w:abstractNumId w:val="36"/>
  </w:num>
  <w:num w:numId="37" w16cid:durableId="984551586">
    <w:abstractNumId w:val="27"/>
  </w:num>
  <w:num w:numId="38" w16cid:durableId="1704675946">
    <w:abstractNumId w:val="29"/>
  </w:num>
  <w:num w:numId="39" w16cid:durableId="786580210">
    <w:abstractNumId w:val="34"/>
  </w:num>
  <w:num w:numId="40" w16cid:durableId="207837034">
    <w:abstractNumId w:val="33"/>
  </w:num>
  <w:num w:numId="41" w16cid:durableId="13954222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M7cwM7UwNDI2MjRR0lEKTi0uzszPAykwtKwFAKtuUdctAAAA"/>
  </w:docVars>
  <w:rsids>
    <w:rsidRoot w:val="00E01DB1"/>
    <w:rsid w:val="000048E1"/>
    <w:rsid w:val="000060BF"/>
    <w:rsid w:val="00010E15"/>
    <w:rsid w:val="000110B5"/>
    <w:rsid w:val="00021D74"/>
    <w:rsid w:val="00031686"/>
    <w:rsid w:val="000417A2"/>
    <w:rsid w:val="000441DE"/>
    <w:rsid w:val="0004524B"/>
    <w:rsid w:val="00046CCA"/>
    <w:rsid w:val="00057E43"/>
    <w:rsid w:val="000631C1"/>
    <w:rsid w:val="00081F95"/>
    <w:rsid w:val="000847CF"/>
    <w:rsid w:val="0009167C"/>
    <w:rsid w:val="00097129"/>
    <w:rsid w:val="000B7E6C"/>
    <w:rsid w:val="000F0322"/>
    <w:rsid w:val="000F14B9"/>
    <w:rsid w:val="000F1BAE"/>
    <w:rsid w:val="0011785E"/>
    <w:rsid w:val="00120E44"/>
    <w:rsid w:val="00122F40"/>
    <w:rsid w:val="00126C17"/>
    <w:rsid w:val="00126C8D"/>
    <w:rsid w:val="00131319"/>
    <w:rsid w:val="001316FF"/>
    <w:rsid w:val="00131DAC"/>
    <w:rsid w:val="00136893"/>
    <w:rsid w:val="00140B4D"/>
    <w:rsid w:val="00143D91"/>
    <w:rsid w:val="001441E7"/>
    <w:rsid w:val="00156A81"/>
    <w:rsid w:val="00157E32"/>
    <w:rsid w:val="00164B7E"/>
    <w:rsid w:val="00173E07"/>
    <w:rsid w:val="00185B19"/>
    <w:rsid w:val="001A45DF"/>
    <w:rsid w:val="001A4E61"/>
    <w:rsid w:val="001A6517"/>
    <w:rsid w:val="001A7DD6"/>
    <w:rsid w:val="001C4BD4"/>
    <w:rsid w:val="001D4BE5"/>
    <w:rsid w:val="001E440E"/>
    <w:rsid w:val="001F36E2"/>
    <w:rsid w:val="001F4775"/>
    <w:rsid w:val="001F4BFA"/>
    <w:rsid w:val="002041EE"/>
    <w:rsid w:val="00215160"/>
    <w:rsid w:val="00224E7E"/>
    <w:rsid w:val="00230A89"/>
    <w:rsid w:val="00234D2A"/>
    <w:rsid w:val="00245E7D"/>
    <w:rsid w:val="002511D5"/>
    <w:rsid w:val="00252CDA"/>
    <w:rsid w:val="00257E5E"/>
    <w:rsid w:val="00257E94"/>
    <w:rsid w:val="00282EA9"/>
    <w:rsid w:val="00284958"/>
    <w:rsid w:val="0029077A"/>
    <w:rsid w:val="002A275F"/>
    <w:rsid w:val="002A6342"/>
    <w:rsid w:val="002B03D3"/>
    <w:rsid w:val="002B0A25"/>
    <w:rsid w:val="002B1D35"/>
    <w:rsid w:val="002C1DFD"/>
    <w:rsid w:val="002C6A56"/>
    <w:rsid w:val="002C7E55"/>
    <w:rsid w:val="002D435F"/>
    <w:rsid w:val="002D75E9"/>
    <w:rsid w:val="002E26FD"/>
    <w:rsid w:val="002E6DF1"/>
    <w:rsid w:val="002F6B7E"/>
    <w:rsid w:val="002F76F8"/>
    <w:rsid w:val="003046A4"/>
    <w:rsid w:val="00320BC3"/>
    <w:rsid w:val="003256B2"/>
    <w:rsid w:val="00327D3F"/>
    <w:rsid w:val="00332A8C"/>
    <w:rsid w:val="003345F8"/>
    <w:rsid w:val="00351473"/>
    <w:rsid w:val="003525FC"/>
    <w:rsid w:val="00354CFA"/>
    <w:rsid w:val="00365766"/>
    <w:rsid w:val="00385CDE"/>
    <w:rsid w:val="00386022"/>
    <w:rsid w:val="00386BB5"/>
    <w:rsid w:val="00394620"/>
    <w:rsid w:val="003A124D"/>
    <w:rsid w:val="003A727C"/>
    <w:rsid w:val="003A7857"/>
    <w:rsid w:val="003B4C50"/>
    <w:rsid w:val="003F1C5C"/>
    <w:rsid w:val="00412291"/>
    <w:rsid w:val="00425B6B"/>
    <w:rsid w:val="004273BB"/>
    <w:rsid w:val="00450E06"/>
    <w:rsid w:val="0045256E"/>
    <w:rsid w:val="00452ABC"/>
    <w:rsid w:val="00456E58"/>
    <w:rsid w:val="004628D8"/>
    <w:rsid w:val="00463A02"/>
    <w:rsid w:val="00493872"/>
    <w:rsid w:val="00496630"/>
    <w:rsid w:val="00496E7B"/>
    <w:rsid w:val="00496FCB"/>
    <w:rsid w:val="00497AAF"/>
    <w:rsid w:val="004A0635"/>
    <w:rsid w:val="004A1F85"/>
    <w:rsid w:val="004A787F"/>
    <w:rsid w:val="004C4F60"/>
    <w:rsid w:val="004C5FFD"/>
    <w:rsid w:val="004D1EE6"/>
    <w:rsid w:val="004D57E6"/>
    <w:rsid w:val="004E2908"/>
    <w:rsid w:val="004F024E"/>
    <w:rsid w:val="004F1038"/>
    <w:rsid w:val="004F4CD1"/>
    <w:rsid w:val="00503B29"/>
    <w:rsid w:val="005078E7"/>
    <w:rsid w:val="00522212"/>
    <w:rsid w:val="00527F2B"/>
    <w:rsid w:val="00535408"/>
    <w:rsid w:val="0054143A"/>
    <w:rsid w:val="00541A06"/>
    <w:rsid w:val="00575842"/>
    <w:rsid w:val="0059229D"/>
    <w:rsid w:val="00593E50"/>
    <w:rsid w:val="005A1D2C"/>
    <w:rsid w:val="005A2C14"/>
    <w:rsid w:val="005A73A6"/>
    <w:rsid w:val="005B123C"/>
    <w:rsid w:val="005B1E43"/>
    <w:rsid w:val="005B2260"/>
    <w:rsid w:val="005B226D"/>
    <w:rsid w:val="005B403D"/>
    <w:rsid w:val="005C0F2A"/>
    <w:rsid w:val="005C3C9E"/>
    <w:rsid w:val="005C482C"/>
    <w:rsid w:val="005C4EF4"/>
    <w:rsid w:val="005C6CAC"/>
    <w:rsid w:val="005E7968"/>
    <w:rsid w:val="005E7F27"/>
    <w:rsid w:val="005F0442"/>
    <w:rsid w:val="005F0493"/>
    <w:rsid w:val="00610262"/>
    <w:rsid w:val="00611175"/>
    <w:rsid w:val="00612E5C"/>
    <w:rsid w:val="006140A0"/>
    <w:rsid w:val="0062062F"/>
    <w:rsid w:val="00624DD2"/>
    <w:rsid w:val="0062667C"/>
    <w:rsid w:val="00631B51"/>
    <w:rsid w:val="00635EF5"/>
    <w:rsid w:val="006448AB"/>
    <w:rsid w:val="00662776"/>
    <w:rsid w:val="006627DA"/>
    <w:rsid w:val="00662934"/>
    <w:rsid w:val="006635D5"/>
    <w:rsid w:val="00676AF1"/>
    <w:rsid w:val="00682171"/>
    <w:rsid w:val="006853DA"/>
    <w:rsid w:val="006B31A0"/>
    <w:rsid w:val="006B34BC"/>
    <w:rsid w:val="006B6FE6"/>
    <w:rsid w:val="006C21EA"/>
    <w:rsid w:val="006D6D93"/>
    <w:rsid w:val="006D7043"/>
    <w:rsid w:val="006D7BBD"/>
    <w:rsid w:val="006E282A"/>
    <w:rsid w:val="00702DA0"/>
    <w:rsid w:val="00711362"/>
    <w:rsid w:val="007165D1"/>
    <w:rsid w:val="007175E7"/>
    <w:rsid w:val="0072034F"/>
    <w:rsid w:val="00743FEE"/>
    <w:rsid w:val="00750055"/>
    <w:rsid w:val="00751E09"/>
    <w:rsid w:val="00752FA7"/>
    <w:rsid w:val="00772170"/>
    <w:rsid w:val="0078028E"/>
    <w:rsid w:val="007816BA"/>
    <w:rsid w:val="00786673"/>
    <w:rsid w:val="007A61FC"/>
    <w:rsid w:val="007A73FB"/>
    <w:rsid w:val="007B2CCA"/>
    <w:rsid w:val="007B6250"/>
    <w:rsid w:val="007D38FC"/>
    <w:rsid w:val="007D7AE1"/>
    <w:rsid w:val="007E12CC"/>
    <w:rsid w:val="007E5AF9"/>
    <w:rsid w:val="007E7109"/>
    <w:rsid w:val="007F421E"/>
    <w:rsid w:val="00812081"/>
    <w:rsid w:val="0081446C"/>
    <w:rsid w:val="008252B6"/>
    <w:rsid w:val="00825C73"/>
    <w:rsid w:val="008302D2"/>
    <w:rsid w:val="00832A84"/>
    <w:rsid w:val="00840F20"/>
    <w:rsid w:val="00847321"/>
    <w:rsid w:val="0084796C"/>
    <w:rsid w:val="0086438E"/>
    <w:rsid w:val="0086652B"/>
    <w:rsid w:val="00870AC9"/>
    <w:rsid w:val="00872161"/>
    <w:rsid w:val="00881E86"/>
    <w:rsid w:val="00881EB8"/>
    <w:rsid w:val="00887C17"/>
    <w:rsid w:val="00895498"/>
    <w:rsid w:val="008971A5"/>
    <w:rsid w:val="008A177F"/>
    <w:rsid w:val="008A7DA8"/>
    <w:rsid w:val="008B6C1F"/>
    <w:rsid w:val="008C0066"/>
    <w:rsid w:val="008D308D"/>
    <w:rsid w:val="008E7CFE"/>
    <w:rsid w:val="008F45F9"/>
    <w:rsid w:val="009036B3"/>
    <w:rsid w:val="0090626E"/>
    <w:rsid w:val="00906B4A"/>
    <w:rsid w:val="00912710"/>
    <w:rsid w:val="009206E1"/>
    <w:rsid w:val="00920EE7"/>
    <w:rsid w:val="0092558F"/>
    <w:rsid w:val="00935788"/>
    <w:rsid w:val="009465C0"/>
    <w:rsid w:val="00955DC0"/>
    <w:rsid w:val="00962A21"/>
    <w:rsid w:val="0097185F"/>
    <w:rsid w:val="00985F64"/>
    <w:rsid w:val="009A2E05"/>
    <w:rsid w:val="009B03DD"/>
    <w:rsid w:val="009C1C79"/>
    <w:rsid w:val="009D3B6A"/>
    <w:rsid w:val="009D4A1F"/>
    <w:rsid w:val="009D5091"/>
    <w:rsid w:val="009D6AEC"/>
    <w:rsid w:val="009E0038"/>
    <w:rsid w:val="009E2874"/>
    <w:rsid w:val="009F0C94"/>
    <w:rsid w:val="009F48D3"/>
    <w:rsid w:val="00A0133A"/>
    <w:rsid w:val="00A05548"/>
    <w:rsid w:val="00A05D59"/>
    <w:rsid w:val="00A06BB3"/>
    <w:rsid w:val="00A12D48"/>
    <w:rsid w:val="00A144C0"/>
    <w:rsid w:val="00A20724"/>
    <w:rsid w:val="00A24F96"/>
    <w:rsid w:val="00A420D7"/>
    <w:rsid w:val="00A549AC"/>
    <w:rsid w:val="00A56D23"/>
    <w:rsid w:val="00A57D5B"/>
    <w:rsid w:val="00A620F4"/>
    <w:rsid w:val="00A62334"/>
    <w:rsid w:val="00A6420A"/>
    <w:rsid w:val="00A82F41"/>
    <w:rsid w:val="00A83E33"/>
    <w:rsid w:val="00A87F61"/>
    <w:rsid w:val="00A93F14"/>
    <w:rsid w:val="00AA6F33"/>
    <w:rsid w:val="00AB4326"/>
    <w:rsid w:val="00AC3A19"/>
    <w:rsid w:val="00AC6057"/>
    <w:rsid w:val="00AD2250"/>
    <w:rsid w:val="00AD4EB9"/>
    <w:rsid w:val="00AE0C5F"/>
    <w:rsid w:val="00AE26C8"/>
    <w:rsid w:val="00AF51FE"/>
    <w:rsid w:val="00B04D31"/>
    <w:rsid w:val="00B10A4E"/>
    <w:rsid w:val="00B23464"/>
    <w:rsid w:val="00B26CC6"/>
    <w:rsid w:val="00B31E8F"/>
    <w:rsid w:val="00B5049A"/>
    <w:rsid w:val="00B539F5"/>
    <w:rsid w:val="00B5738B"/>
    <w:rsid w:val="00B67CBD"/>
    <w:rsid w:val="00B766D4"/>
    <w:rsid w:val="00B774B6"/>
    <w:rsid w:val="00B77D18"/>
    <w:rsid w:val="00B82C9D"/>
    <w:rsid w:val="00B83FDC"/>
    <w:rsid w:val="00B86460"/>
    <w:rsid w:val="00B8692A"/>
    <w:rsid w:val="00B94672"/>
    <w:rsid w:val="00BA0689"/>
    <w:rsid w:val="00BA0AC2"/>
    <w:rsid w:val="00BB6C4A"/>
    <w:rsid w:val="00BC703E"/>
    <w:rsid w:val="00BE26C0"/>
    <w:rsid w:val="00BE2BB2"/>
    <w:rsid w:val="00BF33BE"/>
    <w:rsid w:val="00C11BB2"/>
    <w:rsid w:val="00C15CD0"/>
    <w:rsid w:val="00C21D3C"/>
    <w:rsid w:val="00C227D1"/>
    <w:rsid w:val="00C24EDB"/>
    <w:rsid w:val="00C25EF7"/>
    <w:rsid w:val="00C34B10"/>
    <w:rsid w:val="00C44F89"/>
    <w:rsid w:val="00C552B9"/>
    <w:rsid w:val="00C55430"/>
    <w:rsid w:val="00C60972"/>
    <w:rsid w:val="00C64460"/>
    <w:rsid w:val="00C66018"/>
    <w:rsid w:val="00C7198D"/>
    <w:rsid w:val="00C73E9B"/>
    <w:rsid w:val="00C81679"/>
    <w:rsid w:val="00C8222A"/>
    <w:rsid w:val="00C86444"/>
    <w:rsid w:val="00C875BA"/>
    <w:rsid w:val="00CA4BD0"/>
    <w:rsid w:val="00CC1D5B"/>
    <w:rsid w:val="00CC6593"/>
    <w:rsid w:val="00CD1338"/>
    <w:rsid w:val="00CD7E60"/>
    <w:rsid w:val="00CF174A"/>
    <w:rsid w:val="00CF4AFA"/>
    <w:rsid w:val="00D1673E"/>
    <w:rsid w:val="00D30DF1"/>
    <w:rsid w:val="00D31847"/>
    <w:rsid w:val="00D32446"/>
    <w:rsid w:val="00D34672"/>
    <w:rsid w:val="00D406F7"/>
    <w:rsid w:val="00D45DD4"/>
    <w:rsid w:val="00D553CC"/>
    <w:rsid w:val="00D66C65"/>
    <w:rsid w:val="00DB206E"/>
    <w:rsid w:val="00DB51B4"/>
    <w:rsid w:val="00DB6DD3"/>
    <w:rsid w:val="00DC759D"/>
    <w:rsid w:val="00DD34BB"/>
    <w:rsid w:val="00DD37F8"/>
    <w:rsid w:val="00E01DB1"/>
    <w:rsid w:val="00E1000F"/>
    <w:rsid w:val="00E119F0"/>
    <w:rsid w:val="00E17B5D"/>
    <w:rsid w:val="00E250C1"/>
    <w:rsid w:val="00E27BD0"/>
    <w:rsid w:val="00E30130"/>
    <w:rsid w:val="00E32237"/>
    <w:rsid w:val="00E3300E"/>
    <w:rsid w:val="00E3389E"/>
    <w:rsid w:val="00E45759"/>
    <w:rsid w:val="00E46A20"/>
    <w:rsid w:val="00E47794"/>
    <w:rsid w:val="00E80224"/>
    <w:rsid w:val="00E820DF"/>
    <w:rsid w:val="00E93521"/>
    <w:rsid w:val="00E95317"/>
    <w:rsid w:val="00EA0082"/>
    <w:rsid w:val="00EB2BAC"/>
    <w:rsid w:val="00ED322F"/>
    <w:rsid w:val="00ED3394"/>
    <w:rsid w:val="00ED59CE"/>
    <w:rsid w:val="00EE2EE3"/>
    <w:rsid w:val="00EF5746"/>
    <w:rsid w:val="00F124A9"/>
    <w:rsid w:val="00F14058"/>
    <w:rsid w:val="00F15CF9"/>
    <w:rsid w:val="00F25FCC"/>
    <w:rsid w:val="00F31B8A"/>
    <w:rsid w:val="00F466C8"/>
    <w:rsid w:val="00F53DFA"/>
    <w:rsid w:val="00F61ACF"/>
    <w:rsid w:val="00F639B9"/>
    <w:rsid w:val="00F66925"/>
    <w:rsid w:val="00F8526A"/>
    <w:rsid w:val="00F8626B"/>
    <w:rsid w:val="00FA03D8"/>
    <w:rsid w:val="00FA3E81"/>
    <w:rsid w:val="00FA7ABB"/>
    <w:rsid w:val="00FB4B3B"/>
    <w:rsid w:val="00FC3194"/>
    <w:rsid w:val="00FD1462"/>
    <w:rsid w:val="00FE3D35"/>
    <w:rsid w:val="00FE51AF"/>
    <w:rsid w:val="00FE7B84"/>
    <w:rsid w:val="00FF4440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A1BACD"/>
  <w15:chartTrackingRefBased/>
  <w15:docId w15:val="{FFCF3C86-2A31-4F06-BA8A-84A983DA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6E2"/>
    <w:pPr>
      <w:keepNext/>
      <w:keepLines/>
      <w:widowControl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9z0">
    <w:name w:val="WW8Num9z0"/>
    <w:rPr>
      <w:rFonts w:ascii="Symbol" w:hAnsi="Symbol"/>
      <w:sz w:val="20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4z1">
    <w:name w:val="WW8Num14z1"/>
    <w:rPr>
      <w:rFonts w:ascii="Wingdings" w:hAnsi="Wingdings"/>
      <w:sz w:val="20"/>
    </w:rPr>
  </w:style>
  <w:style w:type="character" w:customStyle="1" w:styleId="WW8Num17z0">
    <w:name w:val="WW8Num17z0"/>
    <w:rPr>
      <w:rFonts w:ascii="Symbol" w:hAnsi="Symbol"/>
      <w:sz w:val="20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 w:cs="Times New Roman"/>
      <w:sz w:val="20"/>
    </w:rPr>
  </w:style>
  <w:style w:type="character" w:customStyle="1" w:styleId="WW8Num20z1">
    <w:name w:val="WW8Num20z1"/>
    <w:rPr>
      <w:rFonts w:ascii="Wingdings" w:hAnsi="Wingdings"/>
      <w:sz w:val="20"/>
    </w:rPr>
  </w:style>
  <w:style w:type="character" w:customStyle="1" w:styleId="WW8Num21z1">
    <w:name w:val="WW8Num21z1"/>
    <w:rPr>
      <w:rFonts w:ascii="Courier New" w:hAnsi="Courier New" w:cs="Times New Roman"/>
      <w:sz w:val="20"/>
    </w:rPr>
  </w:style>
  <w:style w:type="character" w:customStyle="1" w:styleId="WW8Num22z1">
    <w:name w:val="WW8Num22z1"/>
    <w:rPr>
      <w:rFonts w:ascii="Courier New" w:hAnsi="Courier New" w:cs="Times New Roman"/>
      <w:sz w:val="20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5z1">
    <w:name w:val="WW8Num25z1"/>
    <w:rPr>
      <w:rFonts w:ascii="Courier New" w:hAnsi="Courier New" w:cs="Times New Roman"/>
      <w:sz w:val="20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Courier New" w:hAnsi="Courier New" w:cs="Times New Roman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2z0">
    <w:name w:val="WW8Num22z0"/>
    <w:rPr>
      <w:rFonts w:ascii="Symbol" w:hAnsi="Symbol"/>
      <w:sz w:val="20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Times New Roman"/>
      <w:sz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Times New Roman"/>
      <w:sz w:val="20"/>
    </w:rPr>
  </w:style>
  <w:style w:type="character" w:customStyle="1" w:styleId="WW8Num16z1">
    <w:name w:val="WW8Num16z1"/>
    <w:rPr>
      <w:rFonts w:ascii="Wingdings" w:hAnsi="Wingdings"/>
      <w:sz w:val="20"/>
    </w:rPr>
  </w:style>
  <w:style w:type="character" w:customStyle="1" w:styleId="WW8Num17z1">
    <w:name w:val="WW8Num17z1"/>
    <w:rPr>
      <w:rFonts w:ascii="Courier New" w:hAnsi="Courier New" w:cs="Times New Roman"/>
      <w:sz w:val="20"/>
    </w:rPr>
  </w:style>
  <w:style w:type="character" w:customStyle="1" w:styleId="WW8Num18z1">
    <w:name w:val="WW8Num18z1"/>
    <w:rPr>
      <w:rFonts w:ascii="Courier New" w:hAnsi="Courier New" w:cs="Times New Roman"/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/>
    </w:pPr>
    <w:rPr>
      <w:rFonts w:eastAsia="Times New Roman"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WW-Default">
    <w:name w:val="WW-Default"/>
    <w:pPr>
      <w:widowControl w:val="0"/>
      <w:suppressAutoHyphens/>
      <w:autoSpaceDE w:val="0"/>
    </w:pPr>
    <w:rPr>
      <w:rFonts w:ascii="Helvetica" w:hAnsi="Helvetica" w:cs="Helvetica"/>
      <w:color w:val="000000"/>
      <w:sz w:val="24"/>
      <w:szCs w:val="24"/>
      <w:lang w:eastAsia="ar-SA"/>
    </w:rPr>
  </w:style>
  <w:style w:type="paragraph" w:customStyle="1" w:styleId="CM27">
    <w:name w:val="CM27"/>
    <w:basedOn w:val="WW-Default"/>
    <w:next w:val="WW-Default"/>
    <w:pPr>
      <w:spacing w:after="115"/>
    </w:pPr>
    <w:rPr>
      <w:rFonts w:cs="Times New Roman"/>
      <w:color w:val="auto"/>
    </w:rPr>
  </w:style>
  <w:style w:type="paragraph" w:customStyle="1" w:styleId="CM24">
    <w:name w:val="CM24"/>
    <w:basedOn w:val="WW-Default"/>
    <w:next w:val="WW-Default"/>
    <w:rPr>
      <w:rFonts w:cs="Times New Roman"/>
      <w:color w:val="auto"/>
    </w:rPr>
  </w:style>
  <w:style w:type="paragraph" w:styleId="NoSpacing">
    <w:name w:val="No Spacing"/>
    <w:uiPriority w:val="1"/>
    <w:qFormat/>
    <w:rsid w:val="00920EE7"/>
    <w:pPr>
      <w:widowControl w:val="0"/>
      <w:suppressAutoHyphens/>
    </w:pPr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1F3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36E2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F0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8AE63-53EA-4D28-AB2E-67B984218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Command_line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Command_line</dc:title>
  <dc:subject/>
  <dc:creator>norman</dc:creator>
  <cp:keywords/>
  <cp:lastModifiedBy>Yanzhang Wu</cp:lastModifiedBy>
  <cp:revision>142</cp:revision>
  <cp:lastPrinted>2017-04-03T01:38:00Z</cp:lastPrinted>
  <dcterms:created xsi:type="dcterms:W3CDTF">2020-11-12T03:59:00Z</dcterms:created>
  <dcterms:modified xsi:type="dcterms:W3CDTF">2022-07-25T18:23:00Z</dcterms:modified>
</cp:coreProperties>
</file>